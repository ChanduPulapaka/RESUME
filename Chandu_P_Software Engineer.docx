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B2F7C" w14:textId="2A9CFF1D" w:rsidR="004C1DA9" w:rsidRPr="00147487" w:rsidRDefault="003F6FD7" w:rsidP="00913E02">
      <w:pPr>
        <w:pStyle w:val="Title"/>
        <w:spacing w:after="0"/>
        <w:jc w:val="center"/>
        <w:rPr>
          <w:rFonts w:ascii="Calibri" w:hAnsi="Calibri" w:cs="Calibri"/>
          <w:sz w:val="36"/>
          <w:szCs w:val="36"/>
        </w:rPr>
      </w:pPr>
      <w:bookmarkStart w:id="0" w:name="_Hlk131061553"/>
      <w:r w:rsidRPr="00147487">
        <w:rPr>
          <w:rFonts w:ascii="Calibri" w:hAnsi="Calibri" w:cs="Calibri"/>
          <w:sz w:val="36"/>
          <w:szCs w:val="36"/>
        </w:rPr>
        <w:t>Chandu Pulapaka</w:t>
      </w:r>
    </w:p>
    <w:p w14:paraId="18602E71" w14:textId="78A082BB" w:rsidR="000D54EF" w:rsidRPr="00147487" w:rsidRDefault="003F6FD7" w:rsidP="000D54EF">
      <w:pPr>
        <w:pStyle w:val="Subtitle"/>
        <w:spacing w:after="60"/>
        <w:jc w:val="center"/>
        <w:rPr>
          <w:rFonts w:ascii="Calibri" w:hAnsi="Calibri" w:cs="Calibri"/>
          <w:sz w:val="20"/>
          <w:szCs w:val="12"/>
        </w:rPr>
      </w:pPr>
      <w:r w:rsidRPr="00147487">
        <w:rPr>
          <w:rFonts w:ascii="Calibri" w:hAnsi="Calibri" w:cs="Calibri"/>
          <w:sz w:val="20"/>
          <w:szCs w:val="12"/>
        </w:rPr>
        <w:t>Software</w:t>
      </w:r>
      <w:r w:rsidRPr="00147487">
        <w:rPr>
          <w:rFonts w:ascii="Calibri" w:hAnsi="Calibri" w:cs="Calibri"/>
          <w:sz w:val="22"/>
          <w:szCs w:val="14"/>
        </w:rPr>
        <w:t xml:space="preserve"> </w:t>
      </w:r>
      <w:r w:rsidRPr="00147487">
        <w:rPr>
          <w:rFonts w:ascii="Calibri" w:hAnsi="Calibri" w:cs="Calibri"/>
          <w:sz w:val="20"/>
          <w:szCs w:val="12"/>
        </w:rPr>
        <w:t>Developer</w:t>
      </w:r>
    </w:p>
    <w:p w14:paraId="080F2D8D" w14:textId="3CE26484" w:rsidR="000D54EF" w:rsidRPr="00147487" w:rsidRDefault="000D54EF" w:rsidP="007760EC">
      <w:pPr>
        <w:pStyle w:val="Skills"/>
        <w:jc w:val="center"/>
        <w:rPr>
          <w:rFonts w:ascii="Calibri" w:hAnsi="Calibri" w:cs="Calibri"/>
          <w:color w:val="0070C0"/>
        </w:rPr>
      </w:pPr>
      <w:hyperlink r:id="rId10" w:history="1">
        <w:r w:rsidRPr="00147487">
          <w:rPr>
            <w:rStyle w:val="Hyperlink"/>
            <w:rFonts w:ascii="Calibri" w:hAnsi="Calibri" w:cs="Calibri"/>
            <w:color w:val="0070C0"/>
          </w:rPr>
          <w:t>cpulapaka7@gmail.com</w:t>
        </w:r>
      </w:hyperlink>
      <w:r w:rsidR="000554C3" w:rsidRPr="00147487">
        <w:rPr>
          <w:rFonts w:ascii="Calibri" w:hAnsi="Calibri" w:cs="Calibri"/>
          <w:color w:val="0070C0"/>
        </w:rPr>
        <w:t xml:space="preserve">                  (</w:t>
      </w:r>
      <w:r w:rsidR="004D6C5D" w:rsidRPr="00147487">
        <w:rPr>
          <w:rFonts w:ascii="Calibri" w:hAnsi="Calibri" w:cs="Calibri"/>
          <w:color w:val="0070C0"/>
        </w:rPr>
        <w:t>334</w:t>
      </w:r>
      <w:r w:rsidR="003F6FD7" w:rsidRPr="00147487">
        <w:rPr>
          <w:rFonts w:ascii="Calibri" w:hAnsi="Calibri" w:cs="Calibri"/>
          <w:color w:val="0070C0"/>
        </w:rPr>
        <w:t>) 8</w:t>
      </w:r>
      <w:r w:rsidR="004D6C5D" w:rsidRPr="00147487">
        <w:rPr>
          <w:rFonts w:ascii="Calibri" w:hAnsi="Calibri" w:cs="Calibri"/>
          <w:color w:val="0070C0"/>
        </w:rPr>
        <w:t>95</w:t>
      </w:r>
      <w:r w:rsidR="003F6FD7" w:rsidRPr="00147487">
        <w:rPr>
          <w:rFonts w:ascii="Calibri" w:hAnsi="Calibri" w:cs="Calibri"/>
          <w:color w:val="0070C0"/>
        </w:rPr>
        <w:t>-</w:t>
      </w:r>
      <w:r w:rsidR="004D6C5D" w:rsidRPr="00147487">
        <w:rPr>
          <w:rFonts w:ascii="Calibri" w:hAnsi="Calibri" w:cs="Calibri"/>
          <w:color w:val="0070C0"/>
        </w:rPr>
        <w:t>7</w:t>
      </w:r>
      <w:r w:rsidR="003F6FD7" w:rsidRPr="00147487">
        <w:rPr>
          <w:rFonts w:ascii="Calibri" w:hAnsi="Calibri" w:cs="Calibri"/>
          <w:color w:val="0070C0"/>
        </w:rPr>
        <w:t>5</w:t>
      </w:r>
      <w:r w:rsidR="004D6C5D" w:rsidRPr="00147487">
        <w:rPr>
          <w:rFonts w:ascii="Calibri" w:hAnsi="Calibri" w:cs="Calibri"/>
          <w:color w:val="0070C0"/>
        </w:rPr>
        <w:t>26</w:t>
      </w:r>
      <w:r w:rsidR="000554C3" w:rsidRPr="00147487">
        <w:rPr>
          <w:rFonts w:ascii="Calibri" w:hAnsi="Calibri" w:cs="Calibri"/>
          <w:color w:val="0070C0"/>
        </w:rPr>
        <w:t xml:space="preserve">                             </w:t>
      </w:r>
      <w:hyperlink r:id="rId11" w:history="1">
        <w:r w:rsidR="000554C3" w:rsidRPr="00147487">
          <w:rPr>
            <w:rStyle w:val="Hyperlink"/>
            <w:rFonts w:ascii="Calibri" w:hAnsi="Calibri" w:cs="Calibri"/>
            <w:bCs/>
            <w:color w:val="0070C0"/>
            <w:szCs w:val="20"/>
          </w:rPr>
          <w:t>linkedin.com/in/chandupulapaka/</w:t>
        </w:r>
      </w:hyperlink>
    </w:p>
    <w:p w14:paraId="43AE2458" w14:textId="01FD5AEC" w:rsidR="004C1DA9" w:rsidRPr="00147487" w:rsidRDefault="00FA7645" w:rsidP="00461A0A">
      <w:pPr>
        <w:pStyle w:val="Subtitle"/>
        <w:pBdr>
          <w:bottom w:val="single" w:sz="4" w:space="1" w:color="auto"/>
        </w:pBdr>
        <w:rPr>
          <w:rFonts w:ascii="Calibri" w:hAnsi="Calibri" w:cs="Calibri"/>
          <w:sz w:val="22"/>
          <w:szCs w:val="14"/>
        </w:rPr>
      </w:pPr>
      <w:r w:rsidRPr="00147487">
        <w:rPr>
          <w:rFonts w:ascii="Calibri" w:hAnsi="Calibri" w:cs="Calibri"/>
          <w:sz w:val="22"/>
          <w:szCs w:val="14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9229"/>
      </w:tblGrid>
      <w:tr w:rsidR="00FA7645" w:rsidRPr="00147487" w14:paraId="342150F7" w14:textId="77777777" w:rsidTr="00DF7C97">
        <w:tc>
          <w:tcPr>
            <w:tcW w:w="2425" w:type="dxa"/>
          </w:tcPr>
          <w:p w14:paraId="59393A7C" w14:textId="295309C6" w:rsidR="00FA7645" w:rsidRPr="00147487" w:rsidRDefault="00FA7645" w:rsidP="00390248">
            <w:pPr>
              <w:rPr>
                <w:rFonts w:ascii="Calibri" w:hAnsi="Calibri" w:cs="Calibri"/>
                <w:b/>
                <w:sz w:val="18"/>
                <w:szCs w:val="14"/>
              </w:rPr>
            </w:pPr>
            <w:r w:rsidRPr="00147487">
              <w:rPr>
                <w:rFonts w:ascii="Calibri" w:hAnsi="Calibri" w:cs="Calibri"/>
                <w:b/>
                <w:w w:val="95"/>
                <w:sz w:val="18"/>
                <w:szCs w:val="18"/>
              </w:rPr>
              <w:t>Programing Languages</w:t>
            </w:r>
          </w:p>
        </w:tc>
        <w:tc>
          <w:tcPr>
            <w:tcW w:w="9229" w:type="dxa"/>
          </w:tcPr>
          <w:p w14:paraId="038583E3" w14:textId="1CE4AB2B" w:rsidR="00FA7645" w:rsidRPr="00147487" w:rsidRDefault="00DF7C97" w:rsidP="00390248">
            <w:pPr>
              <w:rPr>
                <w:rFonts w:ascii="Calibri" w:hAnsi="Calibri" w:cs="Calibri"/>
                <w:sz w:val="18"/>
                <w:szCs w:val="14"/>
              </w:rPr>
            </w:pPr>
            <w:r w:rsidRPr="00147487">
              <w:rPr>
                <w:rFonts w:ascii="Calibri" w:hAnsi="Calibri" w:cs="Calibri"/>
                <w:w w:val="95"/>
                <w:sz w:val="18"/>
                <w:szCs w:val="18"/>
              </w:rPr>
              <w:t>: Java, JavaScript, Python, SQL, C, C++, Ruby</w:t>
            </w:r>
          </w:p>
        </w:tc>
      </w:tr>
      <w:tr w:rsidR="00FA7645" w:rsidRPr="00147487" w14:paraId="162F83C9" w14:textId="77777777" w:rsidTr="00DF7C97">
        <w:tc>
          <w:tcPr>
            <w:tcW w:w="2425" w:type="dxa"/>
          </w:tcPr>
          <w:p w14:paraId="7D2BE1BA" w14:textId="71AAC599" w:rsidR="00FA7645" w:rsidRPr="00147487" w:rsidRDefault="00FA7645" w:rsidP="00390248">
            <w:pPr>
              <w:rPr>
                <w:rFonts w:ascii="Calibri" w:hAnsi="Calibri" w:cs="Calibri"/>
                <w:b/>
                <w:sz w:val="18"/>
                <w:szCs w:val="14"/>
              </w:rPr>
            </w:pPr>
            <w:r w:rsidRPr="00147487">
              <w:rPr>
                <w:rFonts w:ascii="Calibri" w:hAnsi="Calibri" w:cs="Calibri"/>
                <w:b/>
                <w:sz w:val="18"/>
                <w:szCs w:val="18"/>
              </w:rPr>
              <w:t>Frameworks</w:t>
            </w:r>
          </w:p>
        </w:tc>
        <w:tc>
          <w:tcPr>
            <w:tcW w:w="9229" w:type="dxa"/>
          </w:tcPr>
          <w:p w14:paraId="177FA026" w14:textId="1BC8FC51" w:rsidR="00FA7645" w:rsidRPr="00147487" w:rsidRDefault="00DF7C97" w:rsidP="00DF7C97">
            <w:pPr>
              <w:pStyle w:val="BodyText"/>
              <w:spacing w:before="12"/>
              <w:rPr>
                <w:rFonts w:ascii="Calibri" w:hAnsi="Calibri" w:cs="Calibri"/>
                <w:sz w:val="18"/>
                <w:szCs w:val="18"/>
              </w:rPr>
            </w:pPr>
            <w:r w:rsidRPr="00147487">
              <w:rPr>
                <w:rFonts w:ascii="Calibri" w:hAnsi="Calibri" w:cs="Calibri"/>
                <w:sz w:val="18"/>
                <w:szCs w:val="18"/>
              </w:rPr>
              <w:t>: Spring Boot, Spring Web Flux, Scikit-learn, IoT, ReactJS, Redux, NodeJS, Ruby on Rails</w:t>
            </w:r>
          </w:p>
        </w:tc>
      </w:tr>
      <w:tr w:rsidR="00FA7645" w:rsidRPr="00147487" w14:paraId="5D9CD1F3" w14:textId="77777777" w:rsidTr="00DF7C97">
        <w:tc>
          <w:tcPr>
            <w:tcW w:w="2425" w:type="dxa"/>
          </w:tcPr>
          <w:p w14:paraId="37DF6F6A" w14:textId="3F6B6229" w:rsidR="00FA7645" w:rsidRPr="00147487" w:rsidRDefault="00FA7645" w:rsidP="00390248">
            <w:pPr>
              <w:rPr>
                <w:rFonts w:ascii="Calibri" w:hAnsi="Calibri" w:cs="Calibri"/>
                <w:b/>
                <w:sz w:val="18"/>
                <w:szCs w:val="14"/>
              </w:rPr>
            </w:pPr>
            <w:r w:rsidRPr="00147487">
              <w:rPr>
                <w:rFonts w:ascii="Calibri" w:hAnsi="Calibri" w:cs="Calibri"/>
                <w:b/>
                <w:sz w:val="18"/>
                <w:szCs w:val="18"/>
              </w:rPr>
              <w:t>Databases</w:t>
            </w:r>
          </w:p>
        </w:tc>
        <w:tc>
          <w:tcPr>
            <w:tcW w:w="9229" w:type="dxa"/>
          </w:tcPr>
          <w:p w14:paraId="11C21498" w14:textId="74DF8DA2" w:rsidR="00FA7645" w:rsidRPr="00147487" w:rsidRDefault="00DF7C97" w:rsidP="00390248">
            <w:pPr>
              <w:rPr>
                <w:rFonts w:ascii="Calibri" w:hAnsi="Calibri" w:cs="Calibri"/>
                <w:sz w:val="18"/>
                <w:szCs w:val="14"/>
              </w:rPr>
            </w:pPr>
            <w:r w:rsidRPr="00147487">
              <w:rPr>
                <w:rFonts w:ascii="Calibri" w:hAnsi="Calibri" w:cs="Calibri"/>
                <w:sz w:val="18"/>
                <w:szCs w:val="18"/>
              </w:rPr>
              <w:t>: MySQL, Cosmos DB, MongoDB, Apache Cassandra, Redis, NoSQL, Postgres, Redshift</w:t>
            </w:r>
          </w:p>
        </w:tc>
      </w:tr>
      <w:tr w:rsidR="00FA7645" w:rsidRPr="00147487" w14:paraId="738A892F" w14:textId="77777777" w:rsidTr="00DF7C97">
        <w:tc>
          <w:tcPr>
            <w:tcW w:w="2425" w:type="dxa"/>
          </w:tcPr>
          <w:p w14:paraId="642F4319" w14:textId="15A1A82C" w:rsidR="00FA7645" w:rsidRPr="00147487" w:rsidRDefault="00DF7C97" w:rsidP="00390248">
            <w:pPr>
              <w:rPr>
                <w:rFonts w:ascii="Calibri" w:hAnsi="Calibri" w:cs="Calibri"/>
                <w:b/>
                <w:sz w:val="18"/>
                <w:szCs w:val="14"/>
              </w:rPr>
            </w:pPr>
            <w:r w:rsidRPr="00147487">
              <w:rPr>
                <w:rFonts w:ascii="Calibri" w:hAnsi="Calibri" w:cs="Calibri"/>
                <w:b/>
                <w:sz w:val="18"/>
                <w:szCs w:val="18"/>
              </w:rPr>
              <w:t>Cloud Platforms</w:t>
            </w:r>
          </w:p>
        </w:tc>
        <w:tc>
          <w:tcPr>
            <w:tcW w:w="9229" w:type="dxa"/>
          </w:tcPr>
          <w:p w14:paraId="042DFE89" w14:textId="550BD87E" w:rsidR="00FA7645" w:rsidRPr="00147487" w:rsidRDefault="00DF7C97" w:rsidP="00390248">
            <w:pPr>
              <w:rPr>
                <w:rFonts w:ascii="Calibri" w:hAnsi="Calibri" w:cs="Calibri"/>
                <w:sz w:val="18"/>
                <w:szCs w:val="14"/>
              </w:rPr>
            </w:pPr>
            <w:r w:rsidRPr="00147487">
              <w:rPr>
                <w:rFonts w:ascii="Calibri" w:hAnsi="Calibri" w:cs="Calibri"/>
                <w:sz w:val="18"/>
                <w:szCs w:val="18"/>
              </w:rPr>
              <w:t>: AWS, Azure, GCP, Terraform,</w:t>
            </w:r>
          </w:p>
        </w:tc>
      </w:tr>
      <w:tr w:rsidR="00FA7645" w:rsidRPr="00147487" w14:paraId="25612F53" w14:textId="77777777" w:rsidTr="00DF7C97">
        <w:tc>
          <w:tcPr>
            <w:tcW w:w="2425" w:type="dxa"/>
          </w:tcPr>
          <w:p w14:paraId="24BDD1DA" w14:textId="75BD5B53" w:rsidR="00FA7645" w:rsidRPr="00147487" w:rsidRDefault="00DF7C97" w:rsidP="00390248">
            <w:pPr>
              <w:rPr>
                <w:rFonts w:ascii="Calibri" w:hAnsi="Calibri" w:cs="Calibri"/>
                <w:b/>
                <w:sz w:val="18"/>
                <w:szCs w:val="14"/>
              </w:rPr>
            </w:pPr>
            <w:r w:rsidRPr="00147487">
              <w:rPr>
                <w:rFonts w:ascii="Calibri" w:hAnsi="Calibri" w:cs="Calibri"/>
                <w:b/>
                <w:sz w:val="18"/>
                <w:szCs w:val="18"/>
              </w:rPr>
              <w:t>Web Technologies</w:t>
            </w:r>
          </w:p>
        </w:tc>
        <w:tc>
          <w:tcPr>
            <w:tcW w:w="9229" w:type="dxa"/>
          </w:tcPr>
          <w:p w14:paraId="212862C0" w14:textId="0619FEDE" w:rsidR="00FA7645" w:rsidRPr="00147487" w:rsidRDefault="00DF7C97" w:rsidP="00390248">
            <w:pPr>
              <w:rPr>
                <w:rFonts w:ascii="Calibri" w:hAnsi="Calibri" w:cs="Calibri"/>
                <w:sz w:val="18"/>
                <w:szCs w:val="14"/>
              </w:rPr>
            </w:pPr>
            <w:r w:rsidRPr="00147487">
              <w:rPr>
                <w:rFonts w:ascii="Calibri" w:hAnsi="Calibri" w:cs="Calibri"/>
                <w:bCs/>
                <w:sz w:val="18"/>
                <w:szCs w:val="18"/>
              </w:rPr>
              <w:t>: HTML5, CSS3, TypeScript, Bootstrap, jQuery, Ajax, JSON, XML</w:t>
            </w:r>
          </w:p>
        </w:tc>
      </w:tr>
      <w:tr w:rsidR="00FA7645" w:rsidRPr="00147487" w14:paraId="4DAF67C5" w14:textId="77777777" w:rsidTr="00DF7C97">
        <w:trPr>
          <w:trHeight w:val="306"/>
        </w:trPr>
        <w:tc>
          <w:tcPr>
            <w:tcW w:w="2425" w:type="dxa"/>
          </w:tcPr>
          <w:p w14:paraId="1C61593F" w14:textId="7C6579F5" w:rsidR="00FA7645" w:rsidRPr="00147487" w:rsidRDefault="00DF7C97" w:rsidP="00390248">
            <w:pPr>
              <w:rPr>
                <w:rFonts w:ascii="Calibri" w:hAnsi="Calibri" w:cs="Calibri"/>
                <w:b/>
                <w:sz w:val="18"/>
                <w:szCs w:val="14"/>
              </w:rPr>
            </w:pPr>
            <w:r w:rsidRPr="00147487">
              <w:rPr>
                <w:rFonts w:ascii="Calibri" w:hAnsi="Calibri" w:cs="Calibri"/>
                <w:b/>
                <w:sz w:val="18"/>
                <w:szCs w:val="18"/>
              </w:rPr>
              <w:t>Others</w:t>
            </w:r>
          </w:p>
        </w:tc>
        <w:tc>
          <w:tcPr>
            <w:tcW w:w="9229" w:type="dxa"/>
          </w:tcPr>
          <w:p w14:paraId="5DA99469" w14:textId="2B4EA598" w:rsidR="00FA7645" w:rsidRPr="00147487" w:rsidRDefault="00DF7C97" w:rsidP="00390248">
            <w:pPr>
              <w:rPr>
                <w:rFonts w:ascii="Calibri" w:hAnsi="Calibri" w:cs="Calibri"/>
                <w:sz w:val="18"/>
                <w:szCs w:val="14"/>
              </w:rPr>
            </w:pPr>
            <w:r w:rsidRPr="00147487">
              <w:rPr>
                <w:rFonts w:ascii="Calibri" w:hAnsi="Calibri" w:cs="Calibri"/>
                <w:sz w:val="18"/>
                <w:szCs w:val="18"/>
              </w:rPr>
              <w:t>: SDLC, Agile, Scrum, Distributed Systems, AI/ML, Git, Kafka, RabbitMQ, Docker, GraphQL, Jest</w:t>
            </w:r>
          </w:p>
        </w:tc>
      </w:tr>
    </w:tbl>
    <w:p w14:paraId="7FDC65AF" w14:textId="3BE3B5BA" w:rsidR="00FA7645" w:rsidRPr="00147487" w:rsidRDefault="00FA7645" w:rsidP="00461A0A">
      <w:pPr>
        <w:pStyle w:val="Subtitle"/>
        <w:pBdr>
          <w:bottom w:val="single" w:sz="4" w:space="1" w:color="auto"/>
        </w:pBdr>
        <w:rPr>
          <w:rFonts w:ascii="Calibri" w:hAnsi="Calibri" w:cs="Calibri"/>
          <w:sz w:val="22"/>
          <w:szCs w:val="14"/>
        </w:rPr>
      </w:pPr>
      <w:r w:rsidRPr="00147487">
        <w:rPr>
          <w:rFonts w:ascii="Calibri" w:hAnsi="Calibri" w:cs="Calibri"/>
          <w:sz w:val="22"/>
          <w:szCs w:val="14"/>
        </w:rPr>
        <w:t xml:space="preserve">EXPERIENCE                              </w:t>
      </w:r>
    </w:p>
    <w:p w14:paraId="5F7C546F" w14:textId="0760511D" w:rsidR="004C1DA9" w:rsidRPr="00147487" w:rsidRDefault="00D33B9B" w:rsidP="00D33B9B">
      <w:pPr>
        <w:pStyle w:val="Heading1"/>
        <w:spacing w:after="0"/>
        <w:rPr>
          <w:rFonts w:ascii="Calibri" w:hAnsi="Calibri" w:cs="Calibri"/>
          <w:iCs/>
          <w:sz w:val="22"/>
          <w:szCs w:val="44"/>
        </w:rPr>
      </w:pPr>
      <w:r w:rsidRPr="00147487">
        <w:rPr>
          <w:rFonts w:ascii="Calibri" w:hAnsi="Calibri" w:cs="Calibri"/>
          <w:sz w:val="22"/>
          <w:szCs w:val="44"/>
        </w:rPr>
        <w:t>Software Developer</w:t>
      </w:r>
      <w:r w:rsidR="004C1DA9" w:rsidRPr="00147487">
        <w:rPr>
          <w:rFonts w:ascii="Calibri" w:hAnsi="Calibri" w:cs="Calibri"/>
          <w:sz w:val="22"/>
          <w:szCs w:val="44"/>
        </w:rPr>
        <w:t xml:space="preserve"> </w:t>
      </w:r>
      <w:r w:rsidRPr="00147487">
        <w:rPr>
          <w:rStyle w:val="Italics"/>
          <w:rFonts w:ascii="Calibri" w:hAnsi="Calibri" w:cs="Calibri"/>
          <w:sz w:val="22"/>
          <w:szCs w:val="44"/>
        </w:rPr>
        <w:t>CitiusTec</w:t>
      </w:r>
      <w:r w:rsidR="00147487" w:rsidRPr="00147487">
        <w:rPr>
          <w:rStyle w:val="Italics"/>
          <w:rFonts w:ascii="Calibri" w:hAnsi="Calibri" w:cs="Calibri"/>
          <w:sz w:val="22"/>
          <w:szCs w:val="44"/>
        </w:rPr>
        <w:t>h</w:t>
      </w:r>
      <w:r w:rsidR="00147487" w:rsidRPr="00147487">
        <w:rPr>
          <w:rStyle w:val="Italics"/>
          <w:rFonts w:ascii="Calibri" w:hAnsi="Calibri" w:cs="Calibri"/>
          <w:i w:val="0"/>
          <w:iCs/>
          <w:sz w:val="22"/>
          <w:szCs w:val="44"/>
        </w:rPr>
        <w:t xml:space="preserve">                                                                                                                                          </w:t>
      </w:r>
      <w:r w:rsidR="00147487">
        <w:rPr>
          <w:rStyle w:val="Italics"/>
          <w:rFonts w:ascii="Calibri" w:hAnsi="Calibri" w:cs="Calibri"/>
          <w:i w:val="0"/>
          <w:iCs/>
          <w:sz w:val="22"/>
          <w:szCs w:val="44"/>
        </w:rPr>
        <w:t xml:space="preserve">  </w:t>
      </w:r>
      <w:r w:rsidR="007760EC">
        <w:rPr>
          <w:rStyle w:val="Italics"/>
          <w:rFonts w:ascii="Calibri" w:hAnsi="Calibri" w:cs="Calibri"/>
          <w:i w:val="0"/>
          <w:iCs/>
          <w:sz w:val="22"/>
          <w:szCs w:val="44"/>
        </w:rPr>
        <w:t xml:space="preserve">    </w:t>
      </w:r>
      <w:r w:rsidR="00147487">
        <w:rPr>
          <w:rStyle w:val="Italics"/>
          <w:rFonts w:ascii="Calibri" w:hAnsi="Calibri" w:cs="Calibri"/>
          <w:i w:val="0"/>
          <w:iCs/>
          <w:sz w:val="22"/>
          <w:szCs w:val="44"/>
        </w:rPr>
        <w:t xml:space="preserve"> </w:t>
      </w:r>
      <w:r w:rsidR="00147487" w:rsidRPr="007760EC">
        <w:rPr>
          <w:rStyle w:val="Italics"/>
          <w:rFonts w:ascii="Calibri" w:hAnsi="Calibri" w:cs="Calibri"/>
          <w:i w:val="0"/>
          <w:iCs/>
          <w:sz w:val="18"/>
          <w:szCs w:val="36"/>
        </w:rPr>
        <w:t>January</w:t>
      </w:r>
      <w:r w:rsidR="007760EC">
        <w:rPr>
          <w:rStyle w:val="Italics"/>
          <w:rFonts w:ascii="Calibri" w:hAnsi="Calibri" w:cs="Calibri"/>
          <w:i w:val="0"/>
          <w:iCs/>
          <w:sz w:val="18"/>
          <w:szCs w:val="36"/>
        </w:rPr>
        <w:t xml:space="preserve"> </w:t>
      </w:r>
      <w:r w:rsidR="00147487" w:rsidRPr="007760EC">
        <w:rPr>
          <w:rStyle w:val="Italics"/>
          <w:rFonts w:ascii="Calibri" w:hAnsi="Calibri" w:cs="Calibri"/>
          <w:i w:val="0"/>
          <w:iCs/>
          <w:sz w:val="18"/>
          <w:szCs w:val="36"/>
        </w:rPr>
        <w:t>2024- Present</w:t>
      </w:r>
    </w:p>
    <w:p w14:paraId="2B8C900D" w14:textId="77777777" w:rsidR="00147487" w:rsidRPr="00147487" w:rsidRDefault="00147487" w:rsidP="00147487">
      <w:pPr>
        <w:widowControl/>
        <w:numPr>
          <w:ilvl w:val="0"/>
          <w:numId w:val="8"/>
        </w:numPr>
        <w:autoSpaceDE/>
        <w:autoSpaceDN/>
        <w:spacing w:line="240" w:lineRule="auto"/>
        <w:jc w:val="both"/>
        <w:rPr>
          <w:rFonts w:ascii="Calibri" w:hAnsi="Calibri" w:cs="Calibri"/>
          <w:sz w:val="18"/>
          <w:szCs w:val="18"/>
        </w:rPr>
      </w:pPr>
      <w:r w:rsidRPr="00147487">
        <w:rPr>
          <w:rFonts w:ascii="Calibri" w:hAnsi="Calibri" w:cs="Calibri"/>
          <w:sz w:val="18"/>
          <w:szCs w:val="18"/>
        </w:rPr>
        <w:t>Implemented a Java handler to seamlessly process events and calculate dynamic merchant fees for healthcare transactions and claims processing, incorporating meticulous Unit testing with JUnit and mock framework for robust validation.</w:t>
      </w:r>
    </w:p>
    <w:p w14:paraId="7BAF5F13" w14:textId="77777777" w:rsidR="00147487" w:rsidRPr="00147487" w:rsidRDefault="00147487" w:rsidP="00147487">
      <w:pPr>
        <w:widowControl/>
        <w:numPr>
          <w:ilvl w:val="0"/>
          <w:numId w:val="8"/>
        </w:numPr>
        <w:autoSpaceDE/>
        <w:autoSpaceDN/>
        <w:spacing w:line="240" w:lineRule="auto"/>
        <w:jc w:val="both"/>
        <w:rPr>
          <w:rFonts w:ascii="Calibri" w:hAnsi="Calibri" w:cs="Calibri"/>
          <w:sz w:val="18"/>
          <w:szCs w:val="18"/>
        </w:rPr>
      </w:pPr>
      <w:r w:rsidRPr="00147487">
        <w:rPr>
          <w:rFonts w:ascii="Calibri" w:hAnsi="Calibri" w:cs="Calibri"/>
          <w:sz w:val="18"/>
          <w:szCs w:val="18"/>
        </w:rPr>
        <w:t>Crafted patient and provider-facing APIs to provide transparent insights into healthcare services and reimbursement rates ensuring accuracy and reliability through rigorous testing using Insomnia.</w:t>
      </w:r>
    </w:p>
    <w:p w14:paraId="2922BC99" w14:textId="77777777" w:rsidR="00147487" w:rsidRPr="00147487" w:rsidRDefault="00147487" w:rsidP="00147487">
      <w:pPr>
        <w:widowControl/>
        <w:numPr>
          <w:ilvl w:val="0"/>
          <w:numId w:val="8"/>
        </w:numPr>
        <w:autoSpaceDE/>
        <w:autoSpaceDN/>
        <w:spacing w:line="240" w:lineRule="auto"/>
        <w:jc w:val="both"/>
        <w:rPr>
          <w:rFonts w:ascii="Calibri" w:hAnsi="Calibri" w:cs="Calibri"/>
          <w:sz w:val="18"/>
          <w:szCs w:val="18"/>
        </w:rPr>
      </w:pPr>
      <w:r w:rsidRPr="00147487">
        <w:rPr>
          <w:rFonts w:ascii="Calibri" w:hAnsi="Calibri" w:cs="Calibri"/>
          <w:sz w:val="18"/>
          <w:szCs w:val="18"/>
        </w:rPr>
        <w:t xml:space="preserve">Achieved a revenue uptick of </w:t>
      </w:r>
      <w:r w:rsidRPr="00147487">
        <w:rPr>
          <w:rFonts w:ascii="Calibri" w:hAnsi="Calibri" w:cs="Calibri"/>
          <w:b/>
          <w:bCs/>
          <w:sz w:val="18"/>
          <w:szCs w:val="18"/>
        </w:rPr>
        <w:t>$3.4 million</w:t>
      </w:r>
      <w:r w:rsidRPr="00147487">
        <w:rPr>
          <w:rFonts w:ascii="Calibri" w:hAnsi="Calibri" w:cs="Calibri"/>
          <w:sz w:val="18"/>
          <w:szCs w:val="18"/>
        </w:rPr>
        <w:t xml:space="preserve"> by introducing real-time patient data synchronization, resulting in a substantial 60% enhancement in patient and provider satisfaction.</w:t>
      </w:r>
    </w:p>
    <w:p w14:paraId="10252306" w14:textId="77777777" w:rsidR="00147487" w:rsidRPr="00147487" w:rsidRDefault="00147487" w:rsidP="00147487">
      <w:pPr>
        <w:widowControl/>
        <w:numPr>
          <w:ilvl w:val="0"/>
          <w:numId w:val="8"/>
        </w:numPr>
        <w:autoSpaceDE/>
        <w:autoSpaceDN/>
        <w:spacing w:line="240" w:lineRule="auto"/>
        <w:jc w:val="both"/>
        <w:rPr>
          <w:rFonts w:ascii="Calibri" w:hAnsi="Calibri" w:cs="Calibri"/>
          <w:sz w:val="18"/>
          <w:szCs w:val="18"/>
        </w:rPr>
      </w:pPr>
      <w:r w:rsidRPr="00147487">
        <w:rPr>
          <w:rFonts w:ascii="Calibri" w:hAnsi="Calibri" w:cs="Calibri"/>
          <w:sz w:val="18"/>
          <w:szCs w:val="18"/>
        </w:rPr>
        <w:t xml:space="preserve">Spearheaded the implementation of the New Patient Engagement program aimed at enticing merchants and amplifying sales through customized healthcare solutions, envisioning a significant impact achieving a revenue of </w:t>
      </w:r>
      <w:r w:rsidRPr="00147487">
        <w:rPr>
          <w:rFonts w:ascii="Calibri" w:hAnsi="Calibri" w:cs="Calibri"/>
          <w:b/>
          <w:bCs/>
          <w:sz w:val="18"/>
          <w:szCs w:val="18"/>
        </w:rPr>
        <w:t>$4.5 million</w:t>
      </w:r>
      <w:r w:rsidRPr="00147487">
        <w:rPr>
          <w:rFonts w:ascii="Calibri" w:hAnsi="Calibri" w:cs="Calibri"/>
          <w:sz w:val="18"/>
          <w:szCs w:val="18"/>
        </w:rPr>
        <w:t xml:space="preserve"> within </w:t>
      </w:r>
      <w:r w:rsidRPr="00147487">
        <w:rPr>
          <w:rFonts w:ascii="Calibri" w:hAnsi="Calibri" w:cs="Calibri"/>
          <w:b/>
          <w:bCs/>
          <w:sz w:val="18"/>
          <w:szCs w:val="18"/>
        </w:rPr>
        <w:t>6 months.</w:t>
      </w:r>
    </w:p>
    <w:p w14:paraId="60053A8B" w14:textId="77777777" w:rsidR="00147487" w:rsidRPr="00147487" w:rsidRDefault="00147487" w:rsidP="00147487">
      <w:pPr>
        <w:widowControl/>
        <w:numPr>
          <w:ilvl w:val="0"/>
          <w:numId w:val="8"/>
        </w:numPr>
        <w:autoSpaceDE/>
        <w:autoSpaceDN/>
        <w:spacing w:line="240" w:lineRule="auto"/>
        <w:jc w:val="both"/>
        <w:rPr>
          <w:rFonts w:ascii="Calibri" w:hAnsi="Calibri" w:cs="Calibri"/>
          <w:sz w:val="18"/>
          <w:szCs w:val="18"/>
        </w:rPr>
      </w:pPr>
      <w:r w:rsidRPr="00147487">
        <w:rPr>
          <w:rFonts w:ascii="Calibri" w:hAnsi="Calibri" w:cs="Calibri"/>
          <w:sz w:val="18"/>
          <w:szCs w:val="18"/>
        </w:rPr>
        <w:t xml:space="preserve">Orchestrated the setup of critical healthcare data queues and notifications across the workflow, executing comprehensive </w:t>
      </w:r>
      <w:r w:rsidRPr="007760EC">
        <w:rPr>
          <w:rFonts w:ascii="Calibri" w:hAnsi="Calibri" w:cs="Calibri"/>
          <w:b/>
          <w:bCs/>
          <w:sz w:val="18"/>
          <w:szCs w:val="18"/>
        </w:rPr>
        <w:t>end-to-end testing</w:t>
      </w:r>
      <w:r w:rsidRPr="00147487">
        <w:rPr>
          <w:rFonts w:ascii="Calibri" w:hAnsi="Calibri" w:cs="Calibri"/>
          <w:sz w:val="18"/>
          <w:szCs w:val="18"/>
        </w:rPr>
        <w:t xml:space="preserve"> to validate accurate insurance claim validation, leading to a 25% improvement in operational efficiency and improved scalability.</w:t>
      </w:r>
    </w:p>
    <w:p w14:paraId="1FEE4976" w14:textId="77777777" w:rsidR="00147487" w:rsidRPr="00147487" w:rsidRDefault="00147487" w:rsidP="00147487">
      <w:pPr>
        <w:widowControl/>
        <w:numPr>
          <w:ilvl w:val="0"/>
          <w:numId w:val="8"/>
        </w:numPr>
        <w:autoSpaceDE/>
        <w:autoSpaceDN/>
        <w:spacing w:line="240" w:lineRule="auto"/>
        <w:jc w:val="both"/>
        <w:rPr>
          <w:rFonts w:ascii="Calibri" w:hAnsi="Calibri" w:cs="Calibri"/>
          <w:sz w:val="18"/>
          <w:szCs w:val="18"/>
        </w:rPr>
      </w:pPr>
      <w:r w:rsidRPr="00147487">
        <w:rPr>
          <w:rFonts w:ascii="Calibri" w:hAnsi="Calibri" w:cs="Calibri"/>
          <w:sz w:val="18"/>
          <w:szCs w:val="18"/>
        </w:rPr>
        <w:t>Demonstrated experience collaborating with internal stakeholders, effectively translating their requirements into prioritized tasks ensuring alignment between healthcare provider needs and project goals.</w:t>
      </w:r>
    </w:p>
    <w:p w14:paraId="66FB384F" w14:textId="77777777" w:rsidR="00147487" w:rsidRPr="00147487" w:rsidRDefault="00147487" w:rsidP="00147487">
      <w:pPr>
        <w:widowControl/>
        <w:numPr>
          <w:ilvl w:val="0"/>
          <w:numId w:val="8"/>
        </w:numPr>
        <w:autoSpaceDE/>
        <w:autoSpaceDN/>
        <w:spacing w:line="240" w:lineRule="auto"/>
        <w:jc w:val="both"/>
        <w:rPr>
          <w:rFonts w:ascii="Calibri" w:hAnsi="Calibri" w:cs="Calibri"/>
          <w:sz w:val="18"/>
          <w:szCs w:val="18"/>
        </w:rPr>
      </w:pPr>
      <w:r w:rsidRPr="00147487">
        <w:rPr>
          <w:rFonts w:ascii="Calibri" w:hAnsi="Calibri" w:cs="Calibri"/>
          <w:sz w:val="18"/>
          <w:szCs w:val="18"/>
        </w:rPr>
        <w:t xml:space="preserve">Proficient in leveraging infrastructure as code tools such as </w:t>
      </w:r>
      <w:r w:rsidRPr="007760EC">
        <w:rPr>
          <w:rFonts w:ascii="Calibri" w:hAnsi="Calibri" w:cs="Calibri"/>
          <w:b/>
          <w:bCs/>
          <w:sz w:val="18"/>
          <w:szCs w:val="18"/>
        </w:rPr>
        <w:t>AWS CLI, AWS CDK</w:t>
      </w:r>
      <w:r w:rsidRPr="00147487">
        <w:rPr>
          <w:rFonts w:ascii="Calibri" w:hAnsi="Calibri" w:cs="Calibri"/>
          <w:sz w:val="18"/>
          <w:szCs w:val="18"/>
        </w:rPr>
        <w:t xml:space="preserve">, and </w:t>
      </w:r>
      <w:r w:rsidRPr="007760EC">
        <w:rPr>
          <w:rFonts w:ascii="Calibri" w:hAnsi="Calibri" w:cs="Calibri"/>
          <w:b/>
          <w:bCs/>
          <w:sz w:val="18"/>
          <w:szCs w:val="18"/>
        </w:rPr>
        <w:t>Terraform</w:t>
      </w:r>
      <w:r w:rsidRPr="00147487">
        <w:rPr>
          <w:rFonts w:ascii="Calibri" w:hAnsi="Calibri" w:cs="Calibri"/>
          <w:sz w:val="18"/>
          <w:szCs w:val="18"/>
        </w:rPr>
        <w:t xml:space="preserve"> for efficient deployment and management of cloud resources.</w:t>
      </w:r>
    </w:p>
    <w:p w14:paraId="6DCFAAB1" w14:textId="77777777" w:rsidR="00147487" w:rsidRPr="00147487" w:rsidRDefault="00147487" w:rsidP="00147487">
      <w:pPr>
        <w:widowControl/>
        <w:numPr>
          <w:ilvl w:val="0"/>
          <w:numId w:val="8"/>
        </w:numPr>
        <w:autoSpaceDE/>
        <w:autoSpaceDN/>
        <w:spacing w:line="240" w:lineRule="auto"/>
        <w:jc w:val="both"/>
        <w:rPr>
          <w:rFonts w:ascii="Calibri" w:hAnsi="Calibri" w:cs="Calibri"/>
          <w:sz w:val="18"/>
          <w:szCs w:val="18"/>
        </w:rPr>
      </w:pPr>
      <w:r w:rsidRPr="00147487">
        <w:rPr>
          <w:rFonts w:ascii="Calibri" w:hAnsi="Calibri" w:cs="Calibri"/>
          <w:sz w:val="18"/>
          <w:szCs w:val="18"/>
        </w:rPr>
        <w:t xml:space="preserve">Contributed to operational efficiency through On-call responsibilities demonstrating proficiency in software maintenance including </w:t>
      </w:r>
      <w:r w:rsidRPr="007760EC">
        <w:rPr>
          <w:rFonts w:ascii="Calibri" w:hAnsi="Calibri" w:cs="Calibri"/>
          <w:b/>
          <w:bCs/>
          <w:sz w:val="18"/>
          <w:szCs w:val="18"/>
        </w:rPr>
        <w:t>debugging software</w:t>
      </w:r>
      <w:r w:rsidRPr="00147487">
        <w:rPr>
          <w:rFonts w:ascii="Calibri" w:hAnsi="Calibri" w:cs="Calibri"/>
          <w:sz w:val="18"/>
          <w:szCs w:val="18"/>
        </w:rPr>
        <w:t>, promptly addressing issues, and bolstering the team's capabilities in monitoring and issue tracking.</w:t>
      </w:r>
    </w:p>
    <w:p w14:paraId="28AA2A06" w14:textId="0AD378D8" w:rsidR="004C1DA9" w:rsidRPr="00147487" w:rsidRDefault="00147487" w:rsidP="00147487">
      <w:pPr>
        <w:widowControl/>
        <w:numPr>
          <w:ilvl w:val="0"/>
          <w:numId w:val="8"/>
        </w:numPr>
        <w:autoSpaceDE/>
        <w:autoSpaceDN/>
        <w:spacing w:line="240" w:lineRule="auto"/>
        <w:jc w:val="both"/>
        <w:rPr>
          <w:rFonts w:ascii="Calibri" w:hAnsi="Calibri" w:cs="Calibri"/>
          <w:sz w:val="18"/>
          <w:szCs w:val="18"/>
        </w:rPr>
      </w:pPr>
      <w:r w:rsidRPr="00147487">
        <w:rPr>
          <w:rFonts w:ascii="Calibri" w:hAnsi="Calibri" w:cs="Calibri"/>
          <w:sz w:val="18"/>
          <w:szCs w:val="18"/>
        </w:rPr>
        <w:t xml:space="preserve">Exhibited mastery in Version Control utilizing </w:t>
      </w:r>
      <w:r w:rsidRPr="00147487">
        <w:rPr>
          <w:rFonts w:ascii="Calibri" w:hAnsi="Calibri" w:cs="Calibri"/>
          <w:b/>
          <w:bCs/>
          <w:sz w:val="18"/>
          <w:szCs w:val="18"/>
        </w:rPr>
        <w:t>Git</w:t>
      </w:r>
      <w:r w:rsidRPr="00147487">
        <w:rPr>
          <w:rFonts w:ascii="Calibri" w:hAnsi="Calibri" w:cs="Calibri"/>
          <w:sz w:val="18"/>
          <w:szCs w:val="18"/>
        </w:rPr>
        <w:t>, incorporating continuous integration process for enhanced development.</w:t>
      </w:r>
    </w:p>
    <w:p w14:paraId="231B0385" w14:textId="25BB9F1B" w:rsidR="004C1DA9" w:rsidRPr="00147487" w:rsidRDefault="004C1DA9" w:rsidP="004C1DA9">
      <w:pPr>
        <w:rPr>
          <w:rFonts w:ascii="Calibri" w:hAnsi="Calibri" w:cs="Calibri"/>
          <w:sz w:val="18"/>
          <w:szCs w:val="14"/>
        </w:rPr>
      </w:pPr>
    </w:p>
    <w:p w14:paraId="5E62C8E6" w14:textId="65B3F433" w:rsidR="004C1DA9" w:rsidRPr="007760EC" w:rsidRDefault="00D33B9B" w:rsidP="00D33B9B">
      <w:pPr>
        <w:pStyle w:val="Heading1"/>
        <w:spacing w:after="0"/>
        <w:rPr>
          <w:rFonts w:ascii="Calibri" w:hAnsi="Calibri" w:cs="Calibri"/>
          <w:sz w:val="22"/>
          <w:szCs w:val="44"/>
        </w:rPr>
      </w:pPr>
      <w:r w:rsidRPr="007760EC">
        <w:rPr>
          <w:rFonts w:ascii="Calibri" w:hAnsi="Calibri" w:cs="Calibri"/>
          <w:sz w:val="22"/>
          <w:szCs w:val="44"/>
        </w:rPr>
        <w:t>Software Developer</w:t>
      </w:r>
      <w:r w:rsidR="004C1DA9" w:rsidRPr="007760EC">
        <w:rPr>
          <w:rFonts w:ascii="Calibri" w:hAnsi="Calibri" w:cs="Calibri"/>
          <w:sz w:val="22"/>
          <w:szCs w:val="44"/>
        </w:rPr>
        <w:t xml:space="preserve"> </w:t>
      </w:r>
      <w:r w:rsidRPr="007760EC">
        <w:rPr>
          <w:rStyle w:val="Italics"/>
          <w:rFonts w:ascii="Calibri" w:hAnsi="Calibri" w:cs="Calibri"/>
          <w:sz w:val="22"/>
          <w:szCs w:val="44"/>
        </w:rPr>
        <w:t>Intex Technologies</w:t>
      </w:r>
      <w:r w:rsidR="004C1DA9" w:rsidRPr="007760EC">
        <w:rPr>
          <w:rFonts w:ascii="Calibri" w:hAnsi="Calibri" w:cs="Calibri"/>
          <w:sz w:val="22"/>
          <w:szCs w:val="44"/>
        </w:rPr>
        <w:t xml:space="preserve"> </w:t>
      </w:r>
      <w:r w:rsidR="007760EC">
        <w:rPr>
          <w:rFonts w:ascii="Calibri" w:hAnsi="Calibri" w:cs="Calibri"/>
          <w:sz w:val="22"/>
          <w:szCs w:val="44"/>
        </w:rPr>
        <w:t xml:space="preserve">                                                                                                                                   </w:t>
      </w:r>
      <w:r w:rsidR="007760EC" w:rsidRPr="007760EC">
        <w:rPr>
          <w:rFonts w:ascii="Calibri" w:hAnsi="Calibri" w:cs="Calibri"/>
          <w:b w:val="0"/>
          <w:bCs w:val="0"/>
          <w:sz w:val="18"/>
          <w:szCs w:val="36"/>
        </w:rPr>
        <w:t>Nov 2020 – July 2022</w:t>
      </w:r>
    </w:p>
    <w:p w14:paraId="75231249" w14:textId="77777777" w:rsidR="00147487" w:rsidRPr="00147487" w:rsidRDefault="00147487" w:rsidP="00147487">
      <w:pPr>
        <w:pStyle w:val="ListParagraph"/>
        <w:widowControl/>
        <w:numPr>
          <w:ilvl w:val="0"/>
          <w:numId w:val="9"/>
        </w:numPr>
        <w:autoSpaceDE/>
        <w:autoSpaceDN/>
        <w:spacing w:after="60" w:line="240" w:lineRule="auto"/>
        <w:contextualSpacing/>
        <w:jc w:val="both"/>
        <w:rPr>
          <w:rFonts w:ascii="Calibri" w:hAnsi="Calibri" w:cs="Calibri"/>
          <w:sz w:val="18"/>
          <w:szCs w:val="18"/>
        </w:rPr>
      </w:pPr>
      <w:r w:rsidRPr="00147487">
        <w:rPr>
          <w:rFonts w:ascii="Calibri" w:hAnsi="Calibri" w:cs="Calibri"/>
          <w:sz w:val="18"/>
          <w:szCs w:val="18"/>
        </w:rPr>
        <w:t>End-to-end software Development Contributed to the design and implementation of a scalable system to streamline business processes, ensuring efficient functionality and adherence to project timelines.</w:t>
      </w:r>
    </w:p>
    <w:p w14:paraId="11E01103" w14:textId="77777777" w:rsidR="00147487" w:rsidRPr="00147487" w:rsidRDefault="00147487" w:rsidP="00147487">
      <w:pPr>
        <w:pStyle w:val="ListParagraph"/>
        <w:widowControl/>
        <w:numPr>
          <w:ilvl w:val="0"/>
          <w:numId w:val="9"/>
        </w:numPr>
        <w:autoSpaceDE/>
        <w:autoSpaceDN/>
        <w:spacing w:after="60" w:line="240" w:lineRule="auto"/>
        <w:contextualSpacing/>
        <w:jc w:val="both"/>
        <w:rPr>
          <w:rFonts w:ascii="Calibri" w:hAnsi="Calibri" w:cs="Calibri"/>
          <w:sz w:val="18"/>
          <w:szCs w:val="18"/>
        </w:rPr>
      </w:pPr>
      <w:r w:rsidRPr="00147487">
        <w:rPr>
          <w:rFonts w:ascii="Calibri" w:hAnsi="Calibri" w:cs="Calibri"/>
          <w:sz w:val="18"/>
          <w:szCs w:val="18"/>
        </w:rPr>
        <w:t>System Requirements and Analysis Conducted comprehensive system analysis to gather requirements and provide solutions that improved internal operations. Designed interactions between multiple subsystems.</w:t>
      </w:r>
    </w:p>
    <w:p w14:paraId="2B6E251D" w14:textId="77777777" w:rsidR="00147487" w:rsidRPr="00147487" w:rsidRDefault="00147487" w:rsidP="00147487">
      <w:pPr>
        <w:pStyle w:val="ListParagraph"/>
        <w:widowControl/>
        <w:numPr>
          <w:ilvl w:val="0"/>
          <w:numId w:val="9"/>
        </w:numPr>
        <w:autoSpaceDE/>
        <w:autoSpaceDN/>
        <w:spacing w:after="60" w:line="240" w:lineRule="auto"/>
        <w:contextualSpacing/>
        <w:jc w:val="both"/>
        <w:rPr>
          <w:rFonts w:ascii="Calibri" w:hAnsi="Calibri" w:cs="Calibri"/>
          <w:sz w:val="18"/>
          <w:szCs w:val="18"/>
        </w:rPr>
      </w:pPr>
      <w:r w:rsidRPr="00147487">
        <w:rPr>
          <w:rFonts w:ascii="Calibri" w:hAnsi="Calibri" w:cs="Calibri"/>
          <w:sz w:val="18"/>
          <w:szCs w:val="18"/>
        </w:rPr>
        <w:t xml:space="preserve">Revenue Growth Implemented a new e-commerce feature that generated </w:t>
      </w:r>
      <w:r w:rsidRPr="00147487">
        <w:rPr>
          <w:rFonts w:ascii="Calibri" w:hAnsi="Calibri" w:cs="Calibri"/>
          <w:b/>
          <w:bCs/>
          <w:sz w:val="18"/>
          <w:szCs w:val="18"/>
        </w:rPr>
        <w:t>$1.2</w:t>
      </w:r>
      <w:r w:rsidRPr="00147487">
        <w:rPr>
          <w:rFonts w:ascii="Calibri" w:hAnsi="Calibri" w:cs="Calibri"/>
          <w:sz w:val="18"/>
          <w:szCs w:val="18"/>
        </w:rPr>
        <w:t xml:space="preserve"> million in revenue within </w:t>
      </w:r>
      <w:r w:rsidRPr="00147487">
        <w:rPr>
          <w:rFonts w:ascii="Calibri" w:hAnsi="Calibri" w:cs="Calibri"/>
          <w:b/>
          <w:bCs/>
          <w:sz w:val="18"/>
          <w:szCs w:val="18"/>
        </w:rPr>
        <w:t>9 months</w:t>
      </w:r>
      <w:r w:rsidRPr="00147487">
        <w:rPr>
          <w:rFonts w:ascii="Calibri" w:hAnsi="Calibri" w:cs="Calibri"/>
          <w:sz w:val="18"/>
          <w:szCs w:val="18"/>
        </w:rPr>
        <w:t xml:space="preserve"> by optimizing the online purchase process and enhancing user engagement.</w:t>
      </w:r>
    </w:p>
    <w:p w14:paraId="5AF429F1" w14:textId="77777777" w:rsidR="00147487" w:rsidRPr="00147487" w:rsidRDefault="00147487" w:rsidP="00147487">
      <w:pPr>
        <w:pStyle w:val="ListParagraph"/>
        <w:widowControl/>
        <w:numPr>
          <w:ilvl w:val="0"/>
          <w:numId w:val="9"/>
        </w:numPr>
        <w:autoSpaceDE/>
        <w:autoSpaceDN/>
        <w:spacing w:after="60" w:line="240" w:lineRule="auto"/>
        <w:contextualSpacing/>
        <w:jc w:val="both"/>
        <w:rPr>
          <w:rFonts w:ascii="Calibri" w:hAnsi="Calibri" w:cs="Calibri"/>
          <w:sz w:val="18"/>
          <w:szCs w:val="18"/>
        </w:rPr>
      </w:pPr>
      <w:r w:rsidRPr="00147487">
        <w:rPr>
          <w:rFonts w:ascii="Calibri" w:hAnsi="Calibri" w:cs="Calibri"/>
          <w:sz w:val="18"/>
          <w:szCs w:val="18"/>
        </w:rPr>
        <w:t>API Development and Cloud Integration Developed and tested robust REST APIs for seamless data communication. Leveraged cloud platforms to improve system scalability and reliability.</w:t>
      </w:r>
    </w:p>
    <w:p w14:paraId="38B6E457" w14:textId="77777777" w:rsidR="00147487" w:rsidRPr="00147487" w:rsidRDefault="00147487" w:rsidP="00147487">
      <w:pPr>
        <w:pStyle w:val="ListParagraph"/>
        <w:widowControl/>
        <w:numPr>
          <w:ilvl w:val="0"/>
          <w:numId w:val="9"/>
        </w:numPr>
        <w:autoSpaceDE/>
        <w:autoSpaceDN/>
        <w:spacing w:after="60" w:line="240" w:lineRule="auto"/>
        <w:contextualSpacing/>
        <w:jc w:val="both"/>
        <w:rPr>
          <w:rFonts w:ascii="Calibri" w:hAnsi="Calibri" w:cs="Calibri"/>
          <w:sz w:val="18"/>
          <w:szCs w:val="18"/>
        </w:rPr>
      </w:pPr>
      <w:r w:rsidRPr="00147487">
        <w:rPr>
          <w:rFonts w:ascii="Calibri" w:hAnsi="Calibri" w:cs="Calibri"/>
          <w:sz w:val="18"/>
          <w:szCs w:val="18"/>
        </w:rPr>
        <w:t>Collaboration and Problem Solving Worked closely with stakeholders and team members to address complex technical challenges, delivering solutions aligned with organizational goals.</w:t>
      </w:r>
    </w:p>
    <w:p w14:paraId="0FC9E998" w14:textId="77777777" w:rsidR="00147487" w:rsidRPr="00147487" w:rsidRDefault="00147487" w:rsidP="00147487">
      <w:pPr>
        <w:pStyle w:val="ListParagraph"/>
        <w:widowControl/>
        <w:numPr>
          <w:ilvl w:val="0"/>
          <w:numId w:val="9"/>
        </w:numPr>
        <w:autoSpaceDE/>
        <w:autoSpaceDN/>
        <w:spacing w:after="60" w:line="240" w:lineRule="auto"/>
        <w:contextualSpacing/>
        <w:jc w:val="both"/>
        <w:rPr>
          <w:rFonts w:ascii="Calibri" w:hAnsi="Calibri" w:cs="Calibri"/>
          <w:sz w:val="18"/>
          <w:szCs w:val="18"/>
        </w:rPr>
      </w:pPr>
      <w:r w:rsidRPr="00147487">
        <w:rPr>
          <w:rFonts w:ascii="Calibri" w:hAnsi="Calibri" w:cs="Calibri"/>
          <w:sz w:val="18"/>
          <w:szCs w:val="18"/>
        </w:rPr>
        <w:t>Client-facing solutions and Debugging Created user-facing applications with a focus on performance and usability. Performed in-depth debugging and resolved issues to ensure smooth application functionality.</w:t>
      </w:r>
    </w:p>
    <w:p w14:paraId="2420E9AF" w14:textId="77777777" w:rsidR="00147487" w:rsidRPr="00147487" w:rsidRDefault="00147487" w:rsidP="00147487">
      <w:pPr>
        <w:pStyle w:val="ListParagraph"/>
        <w:widowControl/>
        <w:numPr>
          <w:ilvl w:val="0"/>
          <w:numId w:val="9"/>
        </w:numPr>
        <w:autoSpaceDE/>
        <w:autoSpaceDN/>
        <w:spacing w:after="60" w:line="240" w:lineRule="auto"/>
        <w:contextualSpacing/>
        <w:jc w:val="both"/>
        <w:rPr>
          <w:rFonts w:ascii="Calibri" w:hAnsi="Calibri" w:cs="Calibri"/>
          <w:sz w:val="18"/>
          <w:szCs w:val="18"/>
        </w:rPr>
      </w:pPr>
      <w:r w:rsidRPr="00147487">
        <w:rPr>
          <w:rFonts w:ascii="Calibri" w:hAnsi="Calibri" w:cs="Calibri"/>
          <w:sz w:val="18"/>
          <w:szCs w:val="18"/>
        </w:rPr>
        <w:t>Front-End Development and Monitoring Utilized tools like Angular, React, and Node.js for building responsive interfaces. Implemented monitoring solutions for real-time performance insights and system health checks.</w:t>
      </w:r>
    </w:p>
    <w:p w14:paraId="66E1CB28" w14:textId="07B7756F" w:rsidR="004C1DA9" w:rsidRDefault="00147487" w:rsidP="00147487">
      <w:pPr>
        <w:pStyle w:val="ListParagraph"/>
        <w:widowControl/>
        <w:numPr>
          <w:ilvl w:val="0"/>
          <w:numId w:val="9"/>
        </w:numPr>
        <w:autoSpaceDE/>
        <w:autoSpaceDN/>
        <w:spacing w:after="60" w:line="240" w:lineRule="auto"/>
        <w:contextualSpacing/>
        <w:jc w:val="both"/>
        <w:rPr>
          <w:rFonts w:ascii="Calibri" w:hAnsi="Calibri" w:cs="Calibri"/>
          <w:sz w:val="18"/>
          <w:szCs w:val="18"/>
        </w:rPr>
      </w:pPr>
      <w:r w:rsidRPr="00147487">
        <w:rPr>
          <w:rFonts w:ascii="Calibri" w:hAnsi="Calibri" w:cs="Calibri"/>
          <w:sz w:val="18"/>
          <w:szCs w:val="18"/>
        </w:rPr>
        <w:t>Data Optimization Improved database queries and indexing to enhance data retrieval speed and optimize storage, contributing to overall system efficiency.</w:t>
      </w:r>
    </w:p>
    <w:p w14:paraId="49A1DC80" w14:textId="77777777" w:rsidR="007760EC" w:rsidRPr="00147487" w:rsidRDefault="007760EC" w:rsidP="007760EC">
      <w:pPr>
        <w:pStyle w:val="ListParagraph"/>
        <w:widowControl/>
        <w:autoSpaceDE/>
        <w:autoSpaceDN/>
        <w:spacing w:after="60" w:line="240" w:lineRule="auto"/>
        <w:ind w:left="360"/>
        <w:contextualSpacing/>
        <w:jc w:val="both"/>
        <w:rPr>
          <w:rFonts w:ascii="Calibri" w:hAnsi="Calibri" w:cs="Calibri"/>
          <w:sz w:val="18"/>
          <w:szCs w:val="18"/>
        </w:rPr>
      </w:pPr>
    </w:p>
    <w:p w14:paraId="31524DD3" w14:textId="2E28281C" w:rsidR="004C1DA9" w:rsidRPr="00147487" w:rsidRDefault="00D33B9B" w:rsidP="00D33B9B">
      <w:pPr>
        <w:pStyle w:val="Heading1"/>
        <w:spacing w:after="0"/>
        <w:rPr>
          <w:rFonts w:ascii="Calibri" w:hAnsi="Calibri" w:cs="Calibri"/>
          <w:sz w:val="18"/>
          <w:szCs w:val="36"/>
        </w:rPr>
      </w:pPr>
      <w:r w:rsidRPr="007760EC">
        <w:rPr>
          <w:rFonts w:ascii="Calibri" w:hAnsi="Calibri" w:cs="Calibri"/>
          <w:sz w:val="22"/>
          <w:szCs w:val="44"/>
        </w:rPr>
        <w:t>Jr Software Engineer</w:t>
      </w:r>
      <w:r w:rsidR="004C1DA9" w:rsidRPr="007760EC">
        <w:rPr>
          <w:rFonts w:ascii="Calibri" w:hAnsi="Calibri" w:cs="Calibri"/>
          <w:sz w:val="22"/>
          <w:szCs w:val="44"/>
        </w:rPr>
        <w:t xml:space="preserve"> </w:t>
      </w:r>
      <w:r w:rsidRPr="007760EC">
        <w:rPr>
          <w:rStyle w:val="Italics"/>
          <w:rFonts w:ascii="Calibri" w:hAnsi="Calibri" w:cs="Calibri"/>
          <w:sz w:val="22"/>
          <w:szCs w:val="44"/>
        </w:rPr>
        <w:t>Bytes Soft Solution</w:t>
      </w:r>
      <w:r w:rsidR="004C1DA9" w:rsidRPr="007760EC">
        <w:rPr>
          <w:rFonts w:ascii="Calibri" w:hAnsi="Calibri" w:cs="Calibri"/>
          <w:sz w:val="22"/>
          <w:szCs w:val="44"/>
        </w:rPr>
        <w:t xml:space="preserve"> </w:t>
      </w:r>
      <w:r w:rsidR="007760EC" w:rsidRPr="007760EC">
        <w:rPr>
          <w:rFonts w:ascii="Calibri" w:hAnsi="Calibri" w:cs="Calibri"/>
          <w:sz w:val="22"/>
          <w:szCs w:val="44"/>
        </w:rPr>
        <w:t xml:space="preserve">                                                                              </w:t>
      </w:r>
      <w:r w:rsidR="007760EC">
        <w:rPr>
          <w:rFonts w:ascii="Calibri" w:hAnsi="Calibri" w:cs="Calibri"/>
          <w:sz w:val="22"/>
          <w:szCs w:val="44"/>
        </w:rPr>
        <w:t xml:space="preserve">  </w:t>
      </w:r>
      <w:r w:rsidR="007760EC" w:rsidRPr="007760EC">
        <w:rPr>
          <w:rFonts w:ascii="Calibri" w:hAnsi="Calibri" w:cs="Calibri"/>
          <w:sz w:val="22"/>
          <w:szCs w:val="44"/>
        </w:rPr>
        <w:t xml:space="preserve">                                               </w:t>
      </w:r>
      <w:r w:rsidR="007760EC" w:rsidRPr="007760EC">
        <w:rPr>
          <w:rFonts w:ascii="Calibri" w:hAnsi="Calibri" w:cs="Calibri"/>
          <w:b w:val="0"/>
          <w:bCs w:val="0"/>
          <w:sz w:val="18"/>
          <w:szCs w:val="36"/>
        </w:rPr>
        <w:t>Feb 2020 – Oct 2020</w:t>
      </w:r>
    </w:p>
    <w:p w14:paraId="3590BB8D" w14:textId="0B06FEDE" w:rsidR="00147487" w:rsidRPr="00147487" w:rsidRDefault="00147487" w:rsidP="00147487">
      <w:pPr>
        <w:widowControl/>
        <w:numPr>
          <w:ilvl w:val="0"/>
          <w:numId w:val="10"/>
        </w:numPr>
        <w:autoSpaceDE/>
        <w:autoSpaceDN/>
        <w:spacing w:line="240" w:lineRule="auto"/>
        <w:jc w:val="both"/>
        <w:rPr>
          <w:rFonts w:ascii="Calibri" w:hAnsi="Calibri" w:cs="Calibri"/>
          <w:sz w:val="18"/>
          <w:szCs w:val="18"/>
        </w:rPr>
      </w:pPr>
      <w:r w:rsidRPr="00147487">
        <w:rPr>
          <w:rFonts w:ascii="Calibri" w:hAnsi="Calibri" w:cs="Calibri"/>
          <w:sz w:val="18"/>
          <w:szCs w:val="18"/>
        </w:rPr>
        <w:t xml:space="preserve">Developed new functionalities for Spring Boot Applications with comprehensive knowledge of Java, RESTful </w:t>
      </w:r>
      <w:r w:rsidRPr="00147487">
        <w:rPr>
          <w:rFonts w:ascii="Calibri" w:hAnsi="Calibri" w:cs="Calibri"/>
          <w:sz w:val="18"/>
          <w:szCs w:val="18"/>
        </w:rPr>
        <w:t>Webservices’</w:t>
      </w:r>
      <w:r w:rsidRPr="00147487">
        <w:rPr>
          <w:rFonts w:ascii="Calibri" w:hAnsi="Calibri" w:cs="Calibri"/>
          <w:sz w:val="18"/>
          <w:szCs w:val="18"/>
        </w:rPr>
        <w:t xml:space="preserve">, </w:t>
      </w:r>
      <w:r w:rsidRPr="00147487">
        <w:rPr>
          <w:rFonts w:ascii="Calibri" w:hAnsi="Calibri" w:cs="Calibri"/>
          <w:sz w:val="18"/>
          <w:szCs w:val="18"/>
        </w:rPr>
        <w:t>Microservices’</w:t>
      </w:r>
      <w:r w:rsidRPr="00147487">
        <w:rPr>
          <w:rFonts w:ascii="Calibri" w:hAnsi="Calibri" w:cs="Calibri"/>
          <w:sz w:val="18"/>
          <w:szCs w:val="18"/>
        </w:rPr>
        <w:t>, and Elastic Search.</w:t>
      </w:r>
    </w:p>
    <w:p w14:paraId="5535BC9F" w14:textId="77777777" w:rsidR="00147487" w:rsidRPr="00147487" w:rsidRDefault="00147487" w:rsidP="00147487">
      <w:pPr>
        <w:widowControl/>
        <w:numPr>
          <w:ilvl w:val="0"/>
          <w:numId w:val="10"/>
        </w:numPr>
        <w:autoSpaceDE/>
        <w:autoSpaceDN/>
        <w:spacing w:line="240" w:lineRule="auto"/>
        <w:jc w:val="both"/>
        <w:rPr>
          <w:rFonts w:ascii="Calibri" w:hAnsi="Calibri" w:cs="Calibri"/>
          <w:sz w:val="18"/>
          <w:szCs w:val="18"/>
        </w:rPr>
      </w:pPr>
      <w:r w:rsidRPr="00147487">
        <w:rPr>
          <w:rFonts w:ascii="Calibri" w:hAnsi="Calibri" w:cs="Calibri"/>
          <w:sz w:val="18"/>
          <w:szCs w:val="18"/>
        </w:rPr>
        <w:t>Designed and implemented user interfaces and automation scripts using JavaScript as a scripting language, creating proof of concept and developing command line tools enhancing efficiency and user experience through streamlined workflows.</w:t>
      </w:r>
    </w:p>
    <w:p w14:paraId="7E6C3CEC" w14:textId="22A93703" w:rsidR="00147487" w:rsidRPr="00147487" w:rsidRDefault="00147487" w:rsidP="00147487">
      <w:pPr>
        <w:widowControl/>
        <w:numPr>
          <w:ilvl w:val="0"/>
          <w:numId w:val="10"/>
        </w:numPr>
        <w:autoSpaceDE/>
        <w:autoSpaceDN/>
        <w:spacing w:line="240" w:lineRule="auto"/>
        <w:jc w:val="both"/>
        <w:rPr>
          <w:rFonts w:ascii="Calibri" w:hAnsi="Calibri" w:cs="Calibri"/>
          <w:sz w:val="18"/>
          <w:szCs w:val="18"/>
        </w:rPr>
      </w:pPr>
      <w:r w:rsidRPr="00147487">
        <w:rPr>
          <w:rFonts w:ascii="Calibri" w:hAnsi="Calibri" w:cs="Calibri"/>
          <w:sz w:val="18"/>
          <w:szCs w:val="18"/>
        </w:rPr>
        <w:t xml:space="preserve">Proficient in </w:t>
      </w:r>
      <w:r w:rsidRPr="007760EC">
        <w:rPr>
          <w:rFonts w:ascii="Calibri" w:hAnsi="Calibri" w:cs="Calibri"/>
          <w:b/>
          <w:bCs/>
          <w:sz w:val="18"/>
          <w:szCs w:val="18"/>
        </w:rPr>
        <w:t>object-oriented programming languages</w:t>
      </w:r>
      <w:r w:rsidRPr="00147487">
        <w:rPr>
          <w:rFonts w:ascii="Calibri" w:hAnsi="Calibri" w:cs="Calibri"/>
          <w:sz w:val="18"/>
          <w:szCs w:val="18"/>
        </w:rPr>
        <w:t xml:space="preserve">, with a strong emphasis on Java, leveraging </w:t>
      </w:r>
      <w:r w:rsidRPr="00147487">
        <w:rPr>
          <w:rFonts w:ascii="Calibri" w:hAnsi="Calibri" w:cs="Calibri"/>
          <w:sz w:val="18"/>
          <w:szCs w:val="18"/>
        </w:rPr>
        <w:t>our</w:t>
      </w:r>
      <w:r w:rsidRPr="00147487">
        <w:rPr>
          <w:rFonts w:ascii="Calibri" w:hAnsi="Calibri" w:cs="Calibri"/>
          <w:sz w:val="18"/>
          <w:szCs w:val="18"/>
        </w:rPr>
        <w:t xml:space="preserve"> expertise to develop scalable and maintainable software solutions in alignment with project requirements.</w:t>
      </w:r>
    </w:p>
    <w:p w14:paraId="5B3A2191" w14:textId="77777777" w:rsidR="00147487" w:rsidRPr="00147487" w:rsidRDefault="00147487" w:rsidP="00147487">
      <w:pPr>
        <w:widowControl/>
        <w:numPr>
          <w:ilvl w:val="0"/>
          <w:numId w:val="10"/>
        </w:numPr>
        <w:autoSpaceDE/>
        <w:autoSpaceDN/>
        <w:spacing w:line="240" w:lineRule="auto"/>
        <w:jc w:val="both"/>
        <w:rPr>
          <w:rFonts w:ascii="Calibri" w:hAnsi="Calibri" w:cs="Calibri"/>
          <w:sz w:val="18"/>
          <w:szCs w:val="18"/>
        </w:rPr>
      </w:pPr>
      <w:r w:rsidRPr="00147487">
        <w:rPr>
          <w:rFonts w:ascii="Calibri" w:hAnsi="Calibri" w:cs="Calibri"/>
          <w:sz w:val="18"/>
          <w:szCs w:val="18"/>
        </w:rPr>
        <w:t>Leveraged Postman for API testing ensuring the reliability and functionality of developed software components.</w:t>
      </w:r>
    </w:p>
    <w:p w14:paraId="12422BBF" w14:textId="77777777" w:rsidR="00147487" w:rsidRPr="00147487" w:rsidRDefault="00147487" w:rsidP="00147487">
      <w:pPr>
        <w:widowControl/>
        <w:numPr>
          <w:ilvl w:val="0"/>
          <w:numId w:val="10"/>
        </w:numPr>
        <w:autoSpaceDE/>
        <w:autoSpaceDN/>
        <w:spacing w:line="240" w:lineRule="auto"/>
        <w:jc w:val="both"/>
        <w:rPr>
          <w:rFonts w:ascii="Calibri" w:hAnsi="Calibri" w:cs="Calibri"/>
          <w:sz w:val="18"/>
          <w:szCs w:val="18"/>
        </w:rPr>
      </w:pPr>
      <w:r w:rsidRPr="00147487">
        <w:rPr>
          <w:rFonts w:ascii="Calibri" w:hAnsi="Calibri" w:cs="Calibri"/>
          <w:sz w:val="18"/>
          <w:szCs w:val="18"/>
        </w:rPr>
        <w:t>Experienced in database technologies including Relational and NoSQL databases, ensuring efficient data management and retrieval within complex software development projects.</w:t>
      </w:r>
    </w:p>
    <w:p w14:paraId="61CFD39F" w14:textId="042ECB84" w:rsidR="004C1DA9" w:rsidRPr="00147487" w:rsidRDefault="00147487" w:rsidP="00147487">
      <w:pPr>
        <w:widowControl/>
        <w:numPr>
          <w:ilvl w:val="0"/>
          <w:numId w:val="10"/>
        </w:numPr>
        <w:autoSpaceDE/>
        <w:autoSpaceDN/>
        <w:spacing w:line="240" w:lineRule="auto"/>
        <w:jc w:val="both"/>
        <w:rPr>
          <w:rFonts w:ascii="Calibri" w:hAnsi="Calibri" w:cs="Calibri"/>
          <w:sz w:val="18"/>
          <w:szCs w:val="18"/>
        </w:rPr>
      </w:pPr>
      <w:r w:rsidRPr="00147487">
        <w:rPr>
          <w:rFonts w:ascii="Calibri" w:hAnsi="Calibri" w:cs="Calibri"/>
          <w:sz w:val="18"/>
          <w:szCs w:val="18"/>
        </w:rPr>
        <w:t xml:space="preserve">Revenue Impact Contributed to a feature enhancement that generated </w:t>
      </w:r>
      <w:r w:rsidRPr="00147487">
        <w:rPr>
          <w:rFonts w:ascii="Calibri" w:hAnsi="Calibri" w:cs="Calibri"/>
          <w:b/>
          <w:bCs/>
          <w:sz w:val="18"/>
          <w:szCs w:val="18"/>
        </w:rPr>
        <w:t>$250,000</w:t>
      </w:r>
      <w:r w:rsidRPr="00147487">
        <w:rPr>
          <w:rFonts w:ascii="Calibri" w:hAnsi="Calibri" w:cs="Calibri"/>
          <w:sz w:val="18"/>
          <w:szCs w:val="18"/>
        </w:rPr>
        <w:t xml:space="preserve"> in additional revenue within </w:t>
      </w:r>
      <w:r w:rsidRPr="00147487">
        <w:rPr>
          <w:rFonts w:ascii="Calibri" w:hAnsi="Calibri" w:cs="Calibri"/>
          <w:b/>
          <w:bCs/>
          <w:sz w:val="18"/>
          <w:szCs w:val="18"/>
        </w:rPr>
        <w:t>6 months</w:t>
      </w:r>
      <w:r w:rsidRPr="00147487">
        <w:rPr>
          <w:rFonts w:ascii="Calibri" w:hAnsi="Calibri" w:cs="Calibri"/>
          <w:sz w:val="18"/>
          <w:szCs w:val="18"/>
        </w:rPr>
        <w:t xml:space="preserve"> by improving system performance and user engagement.</w:t>
      </w:r>
    </w:p>
    <w:p w14:paraId="1485357E" w14:textId="77777777" w:rsidR="00147487" w:rsidRPr="00147487" w:rsidRDefault="00147487" w:rsidP="00147487">
      <w:pPr>
        <w:widowControl/>
        <w:autoSpaceDE/>
        <w:autoSpaceDN/>
        <w:spacing w:line="240" w:lineRule="auto"/>
        <w:jc w:val="both"/>
        <w:rPr>
          <w:rFonts w:ascii="Calibri" w:hAnsi="Calibri" w:cs="Calibri"/>
          <w:sz w:val="18"/>
          <w:szCs w:val="18"/>
        </w:rPr>
      </w:pPr>
    </w:p>
    <w:p w14:paraId="24E3CCBE" w14:textId="77777777" w:rsidR="00147487" w:rsidRPr="00147487" w:rsidRDefault="00147487" w:rsidP="00147487">
      <w:pPr>
        <w:widowControl/>
        <w:autoSpaceDE/>
        <w:autoSpaceDN/>
        <w:spacing w:line="240" w:lineRule="auto"/>
        <w:jc w:val="both"/>
        <w:rPr>
          <w:rFonts w:ascii="Calibri" w:hAnsi="Calibri" w:cs="Calibri"/>
          <w:sz w:val="18"/>
          <w:szCs w:val="18"/>
        </w:rPr>
      </w:pPr>
    </w:p>
    <w:p w14:paraId="0E576FEE" w14:textId="77777777" w:rsidR="009A2569" w:rsidRPr="00147487" w:rsidRDefault="009A2569" w:rsidP="009A2569">
      <w:pPr>
        <w:widowControl/>
        <w:autoSpaceDE/>
        <w:autoSpaceDN/>
        <w:spacing w:after="40" w:line="240" w:lineRule="auto"/>
        <w:ind w:left="720"/>
        <w:jc w:val="both"/>
        <w:rPr>
          <w:rFonts w:ascii="Calibri" w:hAnsi="Calibri" w:cs="Calibri"/>
          <w:sz w:val="18"/>
          <w:szCs w:val="18"/>
        </w:rPr>
      </w:pPr>
    </w:p>
    <w:p w14:paraId="6A181F99" w14:textId="472D888E" w:rsidR="004C1DA9" w:rsidRPr="00147487" w:rsidRDefault="00000000" w:rsidP="00461A0A">
      <w:pPr>
        <w:pStyle w:val="Subtitle"/>
        <w:pBdr>
          <w:bottom w:val="single" w:sz="4" w:space="1" w:color="auto"/>
        </w:pBdr>
        <w:rPr>
          <w:rFonts w:ascii="Calibri" w:hAnsi="Calibri" w:cs="Calibri"/>
          <w:sz w:val="22"/>
          <w:szCs w:val="14"/>
        </w:rPr>
      </w:pPr>
      <w:sdt>
        <w:sdtPr>
          <w:rPr>
            <w:rFonts w:ascii="Calibri" w:hAnsi="Calibri" w:cs="Calibri"/>
            <w:sz w:val="22"/>
            <w:szCs w:val="14"/>
          </w:rPr>
          <w:id w:val="1080101502"/>
          <w:placeholder>
            <w:docPart w:val="7EFC7A3E55F549D4B6FEA0226BF6E96D"/>
          </w:placeholder>
          <w:temporary/>
          <w:showingPlcHdr/>
          <w15:appearance w15:val="hidden"/>
        </w:sdtPr>
        <w:sdtContent>
          <w:r w:rsidR="004C1DA9" w:rsidRPr="00147487">
            <w:rPr>
              <w:rFonts w:ascii="Calibri" w:hAnsi="Calibri" w:cs="Calibri"/>
              <w:sz w:val="22"/>
              <w:szCs w:val="14"/>
            </w:rPr>
            <w:t>education</w:t>
          </w:r>
        </w:sdtContent>
      </w:sdt>
      <w:r w:rsidR="00FA7645" w:rsidRPr="00147487">
        <w:rPr>
          <w:rFonts w:ascii="Calibri" w:hAnsi="Calibri" w:cs="Calibri"/>
          <w:sz w:val="22"/>
          <w:szCs w:val="14"/>
        </w:rPr>
        <w:t xml:space="preserve">                              </w:t>
      </w:r>
    </w:p>
    <w:p w14:paraId="1B6834D7" w14:textId="7CD78EF1" w:rsidR="00D33B9B" w:rsidRPr="00147487" w:rsidRDefault="002666AC" w:rsidP="00461A0A">
      <w:pPr>
        <w:pStyle w:val="Heading2"/>
        <w:spacing w:after="60"/>
        <w:rPr>
          <w:rFonts w:ascii="Calibri" w:hAnsi="Calibri" w:cs="Calibri"/>
          <w:b w:val="0"/>
          <w:bCs/>
          <w:sz w:val="18"/>
          <w:szCs w:val="14"/>
        </w:rPr>
      </w:pPr>
      <w:r w:rsidRPr="00147487">
        <w:rPr>
          <w:rFonts w:ascii="Calibri" w:hAnsi="Calibri" w:cs="Calibri"/>
          <w:sz w:val="18"/>
          <w:szCs w:val="14"/>
        </w:rPr>
        <w:t>Master of Science in management information systems</w:t>
      </w:r>
      <w:r w:rsidR="00FA7645" w:rsidRPr="00147487">
        <w:rPr>
          <w:rFonts w:ascii="Calibri" w:hAnsi="Calibri" w:cs="Calibri"/>
          <w:sz w:val="18"/>
          <w:szCs w:val="14"/>
        </w:rPr>
        <w:t xml:space="preserve">                                                                                   </w:t>
      </w:r>
      <w:r w:rsidR="00461A0A" w:rsidRPr="00147487">
        <w:rPr>
          <w:rFonts w:ascii="Calibri" w:hAnsi="Calibri" w:cs="Calibri"/>
          <w:sz w:val="18"/>
          <w:szCs w:val="14"/>
        </w:rPr>
        <w:t xml:space="preserve">      </w:t>
      </w:r>
      <w:r w:rsidR="00147487" w:rsidRPr="00147487">
        <w:rPr>
          <w:rFonts w:ascii="Calibri" w:hAnsi="Calibri" w:cs="Calibri"/>
          <w:sz w:val="18"/>
          <w:szCs w:val="14"/>
        </w:rPr>
        <w:t xml:space="preserve">                       </w:t>
      </w:r>
      <w:r w:rsidR="007760EC">
        <w:rPr>
          <w:rFonts w:ascii="Calibri" w:hAnsi="Calibri" w:cs="Calibri"/>
          <w:sz w:val="18"/>
          <w:szCs w:val="14"/>
        </w:rPr>
        <w:t xml:space="preserve">                                         </w:t>
      </w:r>
      <w:r w:rsidR="00147487" w:rsidRPr="00147487">
        <w:rPr>
          <w:rFonts w:ascii="Calibri" w:hAnsi="Calibri" w:cs="Calibri"/>
          <w:sz w:val="18"/>
          <w:szCs w:val="14"/>
        </w:rPr>
        <w:t xml:space="preserve">  </w:t>
      </w:r>
      <w:r w:rsidR="00A434D1" w:rsidRPr="00147487">
        <w:rPr>
          <w:rFonts w:ascii="Calibri" w:hAnsi="Calibri" w:cs="Calibri"/>
          <w:b w:val="0"/>
          <w:bCs/>
          <w:sz w:val="18"/>
          <w:szCs w:val="14"/>
        </w:rPr>
        <w:t>Montgomery, AL</w:t>
      </w:r>
    </w:p>
    <w:p w14:paraId="415D252D" w14:textId="16ED3C35" w:rsidR="00DF7C97" w:rsidRPr="00147487" w:rsidRDefault="00D33B9B" w:rsidP="00EF0C1B">
      <w:pPr>
        <w:pStyle w:val="Heading2"/>
        <w:spacing w:after="80"/>
        <w:rPr>
          <w:rFonts w:ascii="Calibri" w:hAnsi="Calibri" w:cs="Calibri"/>
          <w:b w:val="0"/>
          <w:sz w:val="18"/>
          <w:szCs w:val="14"/>
        </w:rPr>
      </w:pPr>
      <w:r w:rsidRPr="00147487">
        <w:rPr>
          <w:rStyle w:val="NotBold"/>
          <w:rFonts w:ascii="Calibri" w:hAnsi="Calibri" w:cs="Calibri"/>
          <w:sz w:val="18"/>
          <w:szCs w:val="14"/>
        </w:rPr>
        <w:t>Auburn University at Montgomery</w:t>
      </w:r>
    </w:p>
    <w:p w14:paraId="52C5A485" w14:textId="11F44D7B" w:rsidR="000D54EF" w:rsidRPr="00147487" w:rsidRDefault="00882856" w:rsidP="009A2569">
      <w:pPr>
        <w:pStyle w:val="Heading2"/>
        <w:spacing w:after="60"/>
        <w:rPr>
          <w:rFonts w:ascii="Calibri" w:hAnsi="Calibri" w:cs="Calibri"/>
          <w:b w:val="0"/>
          <w:bCs/>
          <w:sz w:val="18"/>
          <w:szCs w:val="14"/>
        </w:rPr>
      </w:pPr>
      <w:r w:rsidRPr="00147487">
        <w:rPr>
          <w:rFonts w:ascii="Calibri" w:hAnsi="Calibri" w:cs="Calibri"/>
          <w:sz w:val="18"/>
          <w:szCs w:val="14"/>
        </w:rPr>
        <w:t>Bachelor’s in technology</w:t>
      </w:r>
      <w:r w:rsidR="000D54EF" w:rsidRPr="00147487">
        <w:rPr>
          <w:rFonts w:ascii="Calibri" w:hAnsi="Calibri" w:cs="Calibri"/>
          <w:sz w:val="18"/>
          <w:szCs w:val="14"/>
        </w:rPr>
        <w:t xml:space="preserve"> (B </w:t>
      </w:r>
      <w:r w:rsidR="007C000D" w:rsidRPr="00147487">
        <w:rPr>
          <w:rFonts w:ascii="Calibri" w:hAnsi="Calibri" w:cs="Calibri"/>
          <w:sz w:val="18"/>
          <w:szCs w:val="14"/>
        </w:rPr>
        <w:t xml:space="preserve">Tech)  </w:t>
      </w:r>
      <w:r w:rsidR="000D54EF" w:rsidRPr="00147487">
        <w:rPr>
          <w:rFonts w:ascii="Calibri" w:hAnsi="Calibri" w:cs="Calibri"/>
          <w:sz w:val="18"/>
          <w:szCs w:val="14"/>
        </w:rPr>
        <w:t xml:space="preserve">                                                                                                                                   </w:t>
      </w:r>
      <w:r w:rsidR="009A2569" w:rsidRPr="00147487">
        <w:rPr>
          <w:rFonts w:ascii="Calibri" w:hAnsi="Calibri" w:cs="Calibri"/>
          <w:sz w:val="18"/>
          <w:szCs w:val="14"/>
        </w:rPr>
        <w:t xml:space="preserve"> </w:t>
      </w:r>
      <w:r w:rsidR="007C000D" w:rsidRPr="00147487">
        <w:rPr>
          <w:rFonts w:ascii="Calibri" w:hAnsi="Calibri" w:cs="Calibri"/>
          <w:sz w:val="18"/>
          <w:szCs w:val="14"/>
        </w:rPr>
        <w:t xml:space="preserve"> </w:t>
      </w:r>
      <w:r w:rsidR="00147487" w:rsidRPr="00147487">
        <w:rPr>
          <w:rFonts w:ascii="Calibri" w:hAnsi="Calibri" w:cs="Calibri"/>
          <w:sz w:val="18"/>
          <w:szCs w:val="14"/>
        </w:rPr>
        <w:t xml:space="preserve">                         </w:t>
      </w:r>
      <w:r w:rsidR="007760EC">
        <w:rPr>
          <w:rFonts w:ascii="Calibri" w:hAnsi="Calibri" w:cs="Calibri"/>
          <w:sz w:val="18"/>
          <w:szCs w:val="14"/>
        </w:rPr>
        <w:t xml:space="preserve">                                       </w:t>
      </w:r>
      <w:r w:rsidR="00A434D1" w:rsidRPr="00147487">
        <w:rPr>
          <w:rFonts w:ascii="Calibri" w:hAnsi="Calibri" w:cs="Calibri"/>
          <w:b w:val="0"/>
          <w:bCs/>
          <w:sz w:val="18"/>
          <w:szCs w:val="14"/>
        </w:rPr>
        <w:t>Vijayawada, IN</w:t>
      </w:r>
    </w:p>
    <w:p w14:paraId="4C5A3FA4" w14:textId="2E4427B8" w:rsidR="009A2569" w:rsidRPr="00147487" w:rsidRDefault="000D54EF" w:rsidP="009A2569">
      <w:pPr>
        <w:pStyle w:val="Heading2"/>
        <w:spacing w:after="18"/>
        <w:rPr>
          <w:rStyle w:val="NotBold"/>
          <w:rFonts w:ascii="Calibri" w:hAnsi="Calibri" w:cs="Calibri"/>
          <w:sz w:val="18"/>
          <w:szCs w:val="14"/>
        </w:rPr>
      </w:pPr>
      <w:r w:rsidRPr="00147487">
        <w:rPr>
          <w:rStyle w:val="NotBold"/>
          <w:rFonts w:ascii="Calibri" w:hAnsi="Calibri" w:cs="Calibri"/>
          <w:sz w:val="18"/>
          <w:szCs w:val="14"/>
        </w:rPr>
        <w:t>Vikas College of Engineering &amp; Technology</w:t>
      </w:r>
      <w:r w:rsidR="00991024" w:rsidRPr="00147487">
        <w:rPr>
          <w:rStyle w:val="NotBold"/>
          <w:rFonts w:ascii="Calibri" w:hAnsi="Calibri" w:cs="Calibri"/>
          <w:sz w:val="18"/>
          <w:szCs w:val="14"/>
        </w:rPr>
        <w:t xml:space="preserve"> – JNTU KAKINADA</w:t>
      </w:r>
    </w:p>
    <w:p w14:paraId="14C043F4" w14:textId="77777777" w:rsidR="006B2B0B" w:rsidRPr="00147487" w:rsidRDefault="006B2B0B" w:rsidP="006B2B0B">
      <w:pPr>
        <w:rPr>
          <w:rFonts w:ascii="Calibri" w:hAnsi="Calibri" w:cs="Calibri"/>
          <w:sz w:val="18"/>
          <w:szCs w:val="14"/>
        </w:rPr>
      </w:pPr>
    </w:p>
    <w:p w14:paraId="3FF9BA45" w14:textId="56D66182" w:rsidR="006B2B0B" w:rsidRPr="00147487" w:rsidRDefault="00CD52C4" w:rsidP="006B2B0B">
      <w:pPr>
        <w:pStyle w:val="Subtitle"/>
        <w:pBdr>
          <w:bottom w:val="single" w:sz="4" w:space="1" w:color="auto"/>
        </w:pBdr>
        <w:rPr>
          <w:rFonts w:ascii="Calibri" w:hAnsi="Calibri" w:cs="Calibri"/>
          <w:sz w:val="22"/>
          <w:szCs w:val="14"/>
        </w:rPr>
      </w:pPr>
      <w:r w:rsidRPr="00147487">
        <w:rPr>
          <w:rFonts w:ascii="Calibri" w:hAnsi="Calibri" w:cs="Calibri"/>
          <w:sz w:val="22"/>
          <w:szCs w:val="14"/>
        </w:rPr>
        <w:t>CERTIFICATION</w:t>
      </w:r>
      <w:bookmarkEnd w:id="0"/>
    </w:p>
    <w:p w14:paraId="159D3B84" w14:textId="77777777" w:rsidR="006B2B0B" w:rsidRPr="00147487" w:rsidRDefault="006B2B0B" w:rsidP="006B2B0B">
      <w:pPr>
        <w:pStyle w:val="ListParagraph"/>
        <w:widowControl/>
        <w:numPr>
          <w:ilvl w:val="0"/>
          <w:numId w:val="11"/>
        </w:numPr>
        <w:tabs>
          <w:tab w:val="num" w:pos="720"/>
        </w:tabs>
        <w:autoSpaceDE/>
        <w:autoSpaceDN/>
        <w:spacing w:after="40" w:line="240" w:lineRule="auto"/>
        <w:contextualSpacing/>
        <w:rPr>
          <w:rFonts w:ascii="Calibri" w:hAnsi="Calibri" w:cs="Calibri"/>
          <w:sz w:val="18"/>
          <w:szCs w:val="18"/>
        </w:rPr>
      </w:pPr>
      <w:r w:rsidRPr="00147487">
        <w:rPr>
          <w:rFonts w:ascii="Calibri" w:hAnsi="Calibri" w:cs="Calibri"/>
          <w:bCs/>
          <w:sz w:val="18"/>
          <w:szCs w:val="18"/>
        </w:rPr>
        <w:t xml:space="preserve">Google Certified: </w:t>
      </w:r>
      <w:hyperlink r:id="rId12" w:tgtFrame="_new" w:history="1">
        <w:r w:rsidRPr="00147487">
          <w:rPr>
            <w:rStyle w:val="Hyperlink"/>
            <w:rFonts w:ascii="Calibri" w:hAnsi="Calibri" w:cs="Calibri"/>
            <w:bCs/>
            <w:color w:val="0070C0"/>
            <w:sz w:val="18"/>
            <w:szCs w:val="18"/>
          </w:rPr>
          <w:t>Google's Generative AI for Educators</w:t>
        </w:r>
      </w:hyperlink>
      <w:r w:rsidRPr="00147487">
        <w:rPr>
          <w:rFonts w:ascii="Calibri" w:hAnsi="Calibri" w:cs="Calibri"/>
          <w:bCs/>
          <w:sz w:val="18"/>
          <w:szCs w:val="18"/>
        </w:rPr>
        <w:t xml:space="preserve"> </w:t>
      </w:r>
      <w:r w:rsidRPr="00147487">
        <w:rPr>
          <w:rFonts w:ascii="Segoe UI Emoji" w:hAnsi="Segoe UI Emoji" w:cs="Segoe UI Emoji"/>
          <w:bCs/>
          <w:sz w:val="18"/>
          <w:szCs w:val="18"/>
        </w:rPr>
        <w:t>🔗</w:t>
      </w:r>
    </w:p>
    <w:p w14:paraId="6DFC63A9" w14:textId="77777777" w:rsidR="006B2B0B" w:rsidRPr="00147487" w:rsidRDefault="006B2B0B" w:rsidP="006B2B0B">
      <w:pPr>
        <w:pStyle w:val="ListParagraph"/>
        <w:widowControl/>
        <w:numPr>
          <w:ilvl w:val="0"/>
          <w:numId w:val="11"/>
        </w:numPr>
        <w:tabs>
          <w:tab w:val="num" w:pos="720"/>
        </w:tabs>
        <w:autoSpaceDE/>
        <w:autoSpaceDN/>
        <w:spacing w:after="40" w:line="240" w:lineRule="auto"/>
        <w:contextualSpacing/>
        <w:rPr>
          <w:rFonts w:ascii="Calibri" w:hAnsi="Calibri" w:cs="Calibri"/>
          <w:sz w:val="18"/>
          <w:szCs w:val="18"/>
        </w:rPr>
      </w:pPr>
      <w:r w:rsidRPr="00147487">
        <w:rPr>
          <w:rFonts w:ascii="Calibri" w:hAnsi="Calibri" w:cs="Calibri"/>
          <w:bCs/>
          <w:sz w:val="18"/>
          <w:szCs w:val="18"/>
        </w:rPr>
        <w:t xml:space="preserve">AWS Certified: </w:t>
      </w:r>
      <w:hyperlink r:id="rId13" w:tgtFrame="_new" w:history="1">
        <w:r w:rsidRPr="00147487">
          <w:rPr>
            <w:rStyle w:val="Hyperlink"/>
            <w:rFonts w:ascii="Calibri" w:hAnsi="Calibri" w:cs="Calibri"/>
            <w:bCs/>
            <w:color w:val="0070C0"/>
            <w:sz w:val="18"/>
            <w:szCs w:val="18"/>
          </w:rPr>
          <w:t>AWS Cloud Practitioner</w:t>
        </w:r>
      </w:hyperlink>
      <w:r w:rsidRPr="00147487">
        <w:rPr>
          <w:rFonts w:ascii="Calibri" w:hAnsi="Calibri" w:cs="Calibri"/>
          <w:bCs/>
          <w:sz w:val="18"/>
          <w:szCs w:val="18"/>
        </w:rPr>
        <w:t xml:space="preserve"> </w:t>
      </w:r>
      <w:r w:rsidRPr="00147487">
        <w:rPr>
          <w:rFonts w:ascii="Segoe UI Emoji" w:hAnsi="Segoe UI Emoji" w:cs="Segoe UI Emoji"/>
          <w:bCs/>
          <w:sz w:val="18"/>
          <w:szCs w:val="18"/>
        </w:rPr>
        <w:t>🔗</w:t>
      </w:r>
    </w:p>
    <w:p w14:paraId="5EFD1599" w14:textId="1340BDC0" w:rsidR="007760EC" w:rsidRPr="007760EC" w:rsidRDefault="006B2B0B" w:rsidP="007760EC">
      <w:pPr>
        <w:pStyle w:val="ListParagraph"/>
        <w:widowControl/>
        <w:numPr>
          <w:ilvl w:val="0"/>
          <w:numId w:val="11"/>
        </w:numPr>
        <w:tabs>
          <w:tab w:val="num" w:pos="720"/>
        </w:tabs>
        <w:autoSpaceDE/>
        <w:autoSpaceDN/>
        <w:spacing w:after="40" w:line="240" w:lineRule="auto"/>
        <w:contextualSpacing/>
        <w:rPr>
          <w:rFonts w:ascii="Calibri" w:hAnsi="Calibri" w:cs="Calibri"/>
          <w:sz w:val="18"/>
          <w:szCs w:val="18"/>
        </w:rPr>
      </w:pPr>
      <w:r w:rsidRPr="00147487">
        <w:rPr>
          <w:rFonts w:ascii="Calibri" w:hAnsi="Calibri" w:cs="Calibri"/>
          <w:bCs/>
          <w:sz w:val="18"/>
          <w:szCs w:val="18"/>
        </w:rPr>
        <w:t xml:space="preserve">Microsoft Certified: </w:t>
      </w:r>
      <w:hyperlink r:id="rId14" w:tgtFrame="_new" w:history="1">
        <w:r w:rsidRPr="00147487">
          <w:rPr>
            <w:rStyle w:val="Hyperlink"/>
            <w:rFonts w:ascii="Calibri" w:hAnsi="Calibri" w:cs="Calibri"/>
            <w:bCs/>
            <w:color w:val="0070C0"/>
            <w:sz w:val="18"/>
            <w:szCs w:val="18"/>
          </w:rPr>
          <w:t>Azure Fundamentals (AZ-900)</w:t>
        </w:r>
      </w:hyperlink>
      <w:r w:rsidRPr="00147487">
        <w:rPr>
          <w:rFonts w:ascii="Calibri" w:hAnsi="Calibri" w:cs="Calibri"/>
          <w:bCs/>
          <w:sz w:val="18"/>
          <w:szCs w:val="18"/>
        </w:rPr>
        <w:t xml:space="preserve"> </w:t>
      </w:r>
      <w:r w:rsidRPr="00147487">
        <w:rPr>
          <w:rFonts w:ascii="Segoe UI Emoji" w:hAnsi="Segoe UI Emoji" w:cs="Segoe UI Emoji"/>
          <w:bCs/>
          <w:sz w:val="18"/>
          <w:szCs w:val="18"/>
        </w:rPr>
        <w:t>🔗</w:t>
      </w:r>
    </w:p>
    <w:p w14:paraId="0BD90F7F" w14:textId="77777777" w:rsidR="007760EC" w:rsidRPr="007760EC" w:rsidRDefault="007760EC" w:rsidP="007760EC">
      <w:pPr>
        <w:pStyle w:val="ListParagraph"/>
        <w:widowControl/>
        <w:autoSpaceDE/>
        <w:autoSpaceDN/>
        <w:spacing w:after="40" w:line="240" w:lineRule="auto"/>
        <w:ind w:left="720"/>
        <w:contextualSpacing/>
        <w:rPr>
          <w:rFonts w:ascii="Calibri" w:hAnsi="Calibri" w:cs="Calibri"/>
          <w:sz w:val="18"/>
          <w:szCs w:val="18"/>
        </w:rPr>
      </w:pPr>
    </w:p>
    <w:p w14:paraId="7F7E1E23" w14:textId="39A02ABB" w:rsidR="00552AB9" w:rsidRPr="00147487" w:rsidRDefault="006B2B0B" w:rsidP="006B2B0B">
      <w:pPr>
        <w:pStyle w:val="Subtitle"/>
        <w:pBdr>
          <w:bottom w:val="single" w:sz="4" w:space="1" w:color="auto"/>
        </w:pBdr>
        <w:rPr>
          <w:rFonts w:ascii="Calibri" w:hAnsi="Calibri" w:cs="Calibri"/>
          <w:sz w:val="22"/>
          <w:szCs w:val="14"/>
        </w:rPr>
      </w:pPr>
      <w:r w:rsidRPr="00147487">
        <w:rPr>
          <w:rFonts w:ascii="Calibri" w:hAnsi="Calibri" w:cs="Calibri"/>
          <w:sz w:val="22"/>
          <w:szCs w:val="14"/>
        </w:rPr>
        <w:t xml:space="preserve">PROJECTS                              </w:t>
      </w:r>
    </w:p>
    <w:p w14:paraId="50D6C2A9" w14:textId="0388084B" w:rsidR="00552AB9" w:rsidRPr="00147487" w:rsidRDefault="00552AB9" w:rsidP="00552AB9">
      <w:pPr>
        <w:spacing w:after="20"/>
        <w:rPr>
          <w:rFonts w:ascii="Calibri" w:hAnsi="Calibri" w:cs="Calibri"/>
          <w:b/>
          <w:bCs/>
          <w:sz w:val="18"/>
          <w:szCs w:val="18"/>
        </w:rPr>
      </w:pPr>
      <w:r w:rsidRPr="00147487">
        <w:rPr>
          <w:rFonts w:ascii="Calibri" w:hAnsi="Calibri" w:cs="Calibri"/>
          <w:b/>
          <w:bCs/>
          <w:sz w:val="18"/>
          <w:szCs w:val="18"/>
        </w:rPr>
        <w:t xml:space="preserve">System Analysis and Design for T-Mobile | </w:t>
      </w:r>
      <w:r w:rsidRPr="007760EC">
        <w:rPr>
          <w:rFonts w:ascii="Calibri" w:hAnsi="Calibri" w:cs="Calibri"/>
          <w:i/>
          <w:iCs/>
          <w:sz w:val="16"/>
        </w:rPr>
        <w:t xml:space="preserve">Microsoft Visio, SQL Server    </w:t>
      </w:r>
      <w:r w:rsidRPr="007760EC">
        <w:rPr>
          <w:rFonts w:ascii="Calibri" w:hAnsi="Calibri" w:cs="Calibri"/>
          <w:b/>
          <w:bCs/>
          <w:sz w:val="16"/>
        </w:rPr>
        <w:t xml:space="preserve">                                                                                     </w:t>
      </w:r>
    </w:p>
    <w:p w14:paraId="59F6AAAE" w14:textId="1BD04B3B" w:rsidR="00552AB9" w:rsidRPr="00147487" w:rsidRDefault="00552AB9" w:rsidP="00552AB9">
      <w:pPr>
        <w:widowControl/>
        <w:numPr>
          <w:ilvl w:val="0"/>
          <w:numId w:val="13"/>
        </w:numPr>
        <w:autoSpaceDE/>
        <w:autoSpaceDN/>
        <w:spacing w:line="259" w:lineRule="auto"/>
        <w:jc w:val="both"/>
        <w:rPr>
          <w:rFonts w:ascii="Calibri" w:hAnsi="Calibri" w:cs="Calibri"/>
          <w:sz w:val="18"/>
          <w:szCs w:val="18"/>
        </w:rPr>
      </w:pPr>
      <w:r w:rsidRPr="00147487">
        <w:rPr>
          <w:rFonts w:ascii="Calibri" w:hAnsi="Calibri" w:cs="Calibri"/>
          <w:sz w:val="18"/>
          <w:szCs w:val="18"/>
        </w:rPr>
        <w:t>Analyzed workflows and created process flow diagrams to improve operational efficiency by 20%.</w:t>
      </w:r>
    </w:p>
    <w:p w14:paraId="66FEB485" w14:textId="4E8D200A" w:rsidR="00552AB9" w:rsidRPr="00147487" w:rsidRDefault="00552AB9" w:rsidP="00552AB9">
      <w:pPr>
        <w:widowControl/>
        <w:numPr>
          <w:ilvl w:val="0"/>
          <w:numId w:val="13"/>
        </w:numPr>
        <w:autoSpaceDE/>
        <w:autoSpaceDN/>
        <w:spacing w:before="100" w:beforeAutospacing="1" w:after="60" w:line="240" w:lineRule="auto"/>
        <w:jc w:val="both"/>
        <w:rPr>
          <w:rFonts w:ascii="Calibri" w:eastAsia="Times New Roman" w:hAnsi="Calibri" w:cs="Calibri"/>
          <w:sz w:val="18"/>
          <w:szCs w:val="18"/>
        </w:rPr>
      </w:pPr>
      <w:r w:rsidRPr="00147487">
        <w:rPr>
          <w:rFonts w:ascii="Calibri" w:eastAsia="Times New Roman" w:hAnsi="Calibri" w:cs="Calibri"/>
          <w:sz w:val="18"/>
          <w:szCs w:val="18"/>
        </w:rPr>
        <w:t>Optimized data management by 30% using SQL Server and value chain analysis.</w:t>
      </w:r>
    </w:p>
    <w:p w14:paraId="54602DF4" w14:textId="5BF3B15E" w:rsidR="00552AB9" w:rsidRPr="00147487" w:rsidRDefault="00552AB9" w:rsidP="00552AB9">
      <w:pPr>
        <w:spacing w:after="20" w:line="240" w:lineRule="auto"/>
        <w:jc w:val="both"/>
        <w:rPr>
          <w:rFonts w:ascii="Calibri" w:hAnsi="Calibri" w:cs="Calibri"/>
          <w:b/>
          <w:bCs/>
          <w:sz w:val="18"/>
          <w:szCs w:val="18"/>
        </w:rPr>
      </w:pPr>
      <w:r w:rsidRPr="00147487">
        <w:rPr>
          <w:rFonts w:ascii="Calibri" w:hAnsi="Calibri" w:cs="Calibri"/>
          <w:b/>
          <w:bCs/>
          <w:sz w:val="18"/>
          <w:szCs w:val="18"/>
        </w:rPr>
        <w:t xml:space="preserve">Smart Water Management System | </w:t>
      </w:r>
      <w:r w:rsidRPr="007760EC">
        <w:rPr>
          <w:rFonts w:ascii="Calibri" w:hAnsi="Calibri" w:cs="Calibri"/>
          <w:i/>
          <w:iCs/>
          <w:sz w:val="16"/>
        </w:rPr>
        <w:t xml:space="preserve">Python, AWS, IoT                                                                                                               </w:t>
      </w:r>
    </w:p>
    <w:p w14:paraId="08CFC91A" w14:textId="6D871B47" w:rsidR="00552AB9" w:rsidRPr="00147487" w:rsidRDefault="00552AB9" w:rsidP="00552AB9">
      <w:pPr>
        <w:widowControl/>
        <w:numPr>
          <w:ilvl w:val="0"/>
          <w:numId w:val="13"/>
        </w:numPr>
        <w:autoSpaceDE/>
        <w:autoSpaceDN/>
        <w:spacing w:line="259" w:lineRule="auto"/>
        <w:jc w:val="both"/>
        <w:rPr>
          <w:rFonts w:ascii="Calibri" w:hAnsi="Calibri" w:cs="Calibri"/>
          <w:sz w:val="18"/>
          <w:szCs w:val="18"/>
        </w:rPr>
      </w:pPr>
      <w:r w:rsidRPr="00147487">
        <w:rPr>
          <w:rFonts w:ascii="Calibri" w:hAnsi="Calibri" w:cs="Calibri"/>
          <w:sz w:val="18"/>
          <w:szCs w:val="18"/>
        </w:rPr>
        <w:t>Built an IoT-based smart water grid using Python and AWS, improving water distribution by 40%.</w:t>
      </w:r>
    </w:p>
    <w:p w14:paraId="0366BFF7" w14:textId="76A6DC0A" w:rsidR="00552AB9" w:rsidRPr="00147487" w:rsidRDefault="00552AB9" w:rsidP="00552AB9">
      <w:pPr>
        <w:widowControl/>
        <w:numPr>
          <w:ilvl w:val="0"/>
          <w:numId w:val="13"/>
        </w:numPr>
        <w:autoSpaceDE/>
        <w:autoSpaceDN/>
        <w:spacing w:after="60" w:line="259" w:lineRule="auto"/>
        <w:jc w:val="both"/>
        <w:rPr>
          <w:rFonts w:ascii="Calibri" w:hAnsi="Calibri" w:cs="Calibri"/>
          <w:sz w:val="18"/>
          <w:szCs w:val="18"/>
        </w:rPr>
      </w:pPr>
      <w:r w:rsidRPr="00147487">
        <w:rPr>
          <w:rFonts w:ascii="Calibri" w:hAnsi="Calibri" w:cs="Calibri"/>
          <w:sz w:val="18"/>
          <w:szCs w:val="18"/>
        </w:rPr>
        <w:t>Conducted data analysis to reduce water wastage by 25% and ensure reliable operations</w:t>
      </w:r>
      <w:r w:rsidR="001E11E6" w:rsidRPr="00147487">
        <w:rPr>
          <w:rFonts w:ascii="Calibri" w:hAnsi="Calibri" w:cs="Calibri"/>
          <w:sz w:val="18"/>
          <w:szCs w:val="18"/>
        </w:rPr>
        <w:t>.</w:t>
      </w:r>
    </w:p>
    <w:p w14:paraId="45A08BC8" w14:textId="6F8CA6C3" w:rsidR="00552AB9" w:rsidRPr="00147487" w:rsidRDefault="00552AB9" w:rsidP="00552AB9">
      <w:pPr>
        <w:widowControl/>
        <w:autoSpaceDE/>
        <w:autoSpaceDN/>
        <w:spacing w:line="259" w:lineRule="auto"/>
        <w:jc w:val="both"/>
        <w:rPr>
          <w:rFonts w:ascii="Calibri" w:hAnsi="Calibri" w:cs="Calibri"/>
          <w:i/>
          <w:iCs/>
          <w:sz w:val="18"/>
          <w:szCs w:val="18"/>
        </w:rPr>
      </w:pPr>
      <w:r w:rsidRPr="00147487">
        <w:rPr>
          <w:rFonts w:ascii="Calibri" w:hAnsi="Calibri" w:cs="Calibri"/>
          <w:b/>
          <w:bCs/>
          <w:sz w:val="18"/>
          <w:szCs w:val="18"/>
        </w:rPr>
        <w:t xml:space="preserve">Breast Cancer Prediction Model | </w:t>
      </w:r>
      <w:r w:rsidR="00BD13EF" w:rsidRPr="007760EC">
        <w:rPr>
          <w:rFonts w:ascii="Calibri" w:hAnsi="Calibri" w:cs="Calibri"/>
          <w:i/>
          <w:iCs/>
          <w:sz w:val="16"/>
        </w:rPr>
        <w:t>Python, Scikit-learn, Machine Learning</w:t>
      </w:r>
    </w:p>
    <w:p w14:paraId="3B1F4056" w14:textId="77777777" w:rsidR="00552AB9" w:rsidRPr="00147487" w:rsidRDefault="00552AB9" w:rsidP="00552AB9">
      <w:pPr>
        <w:pStyle w:val="ListParagraph"/>
        <w:widowControl/>
        <w:numPr>
          <w:ilvl w:val="0"/>
          <w:numId w:val="13"/>
        </w:numPr>
        <w:autoSpaceDE/>
        <w:autoSpaceDN/>
        <w:spacing w:line="259" w:lineRule="auto"/>
        <w:contextualSpacing/>
        <w:rPr>
          <w:rFonts w:ascii="Calibri" w:hAnsi="Calibri" w:cs="Calibri"/>
          <w:b/>
          <w:bCs/>
          <w:sz w:val="18"/>
          <w:szCs w:val="18"/>
        </w:rPr>
      </w:pPr>
      <w:r w:rsidRPr="00147487">
        <w:rPr>
          <w:rFonts w:ascii="Calibri" w:hAnsi="Calibri" w:cs="Calibri"/>
          <w:sz w:val="18"/>
          <w:szCs w:val="18"/>
        </w:rPr>
        <w:t>We developed a machine learning model with 95% accuracy for breast cancer prediction using Python and sci-kit-learn.</w:t>
      </w:r>
    </w:p>
    <w:p w14:paraId="683B94BC" w14:textId="2A1CB990" w:rsidR="00153447" w:rsidRPr="00147487" w:rsidRDefault="00552AB9" w:rsidP="00153447">
      <w:pPr>
        <w:pStyle w:val="ListParagraph"/>
        <w:widowControl/>
        <w:numPr>
          <w:ilvl w:val="0"/>
          <w:numId w:val="13"/>
        </w:numPr>
        <w:autoSpaceDE/>
        <w:autoSpaceDN/>
        <w:spacing w:line="259" w:lineRule="auto"/>
        <w:contextualSpacing/>
        <w:rPr>
          <w:rFonts w:ascii="Calibri" w:hAnsi="Calibri" w:cs="Calibri"/>
          <w:sz w:val="18"/>
          <w:szCs w:val="18"/>
        </w:rPr>
      </w:pPr>
      <w:r w:rsidRPr="00147487">
        <w:rPr>
          <w:rFonts w:ascii="Calibri" w:hAnsi="Calibri" w:cs="Calibri"/>
          <w:sz w:val="18"/>
          <w:szCs w:val="18"/>
        </w:rPr>
        <w:t>Conducted data preprocessing and feature selection, reducing model training time by 20%.</w:t>
      </w:r>
    </w:p>
    <w:p w14:paraId="1A79246F" w14:textId="77777777" w:rsidR="00552AB9" w:rsidRPr="00147487" w:rsidRDefault="00552AB9" w:rsidP="005E408E">
      <w:pPr>
        <w:rPr>
          <w:rFonts w:ascii="Calibri" w:hAnsi="Calibri" w:cs="Calibri"/>
        </w:rPr>
      </w:pPr>
    </w:p>
    <w:sectPr w:rsidR="00552AB9" w:rsidRPr="00147487" w:rsidSect="003F6FD7">
      <w:footerReference w:type="default" r:id="rId15"/>
      <w:pgSz w:w="12240" w:h="15840"/>
      <w:pgMar w:top="288" w:right="288" w:bottom="288" w:left="288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64670C" w14:textId="77777777" w:rsidR="003B7C71" w:rsidRDefault="003B7C71" w:rsidP="002F6CB9">
      <w:pPr>
        <w:spacing w:line="240" w:lineRule="auto"/>
      </w:pPr>
      <w:r>
        <w:separator/>
      </w:r>
    </w:p>
  </w:endnote>
  <w:endnote w:type="continuationSeparator" w:id="0">
    <w:p w14:paraId="25272BFF" w14:textId="77777777" w:rsidR="003B7C71" w:rsidRDefault="003B7C71" w:rsidP="002F6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4EEAF" w14:textId="7D99CDEE" w:rsidR="00185237" w:rsidRPr="00F7157D" w:rsidRDefault="00185237" w:rsidP="00D649DF">
    <w:pPr>
      <w:tabs>
        <w:tab w:val="left" w:pos="2880"/>
      </w:tabs>
      <w:jc w:val="right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8F1416" w14:textId="77777777" w:rsidR="003B7C71" w:rsidRDefault="003B7C71" w:rsidP="002F6CB9">
      <w:pPr>
        <w:spacing w:line="240" w:lineRule="auto"/>
      </w:pPr>
      <w:r>
        <w:separator/>
      </w:r>
    </w:p>
  </w:footnote>
  <w:footnote w:type="continuationSeparator" w:id="0">
    <w:p w14:paraId="036BC1FB" w14:textId="77777777" w:rsidR="003B7C71" w:rsidRDefault="003B7C71" w:rsidP="002F6C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F2F3C4E"/>
    <w:multiLevelType w:val="hybridMultilevel"/>
    <w:tmpl w:val="6168451A"/>
    <w:lvl w:ilvl="0" w:tplc="4F28230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1A7F2D0E"/>
    <w:multiLevelType w:val="hybridMultilevel"/>
    <w:tmpl w:val="AE0A559C"/>
    <w:lvl w:ilvl="0" w:tplc="140C81F6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252B2A50"/>
    <w:multiLevelType w:val="hybridMultilevel"/>
    <w:tmpl w:val="E7FA03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269A1C70"/>
    <w:multiLevelType w:val="hybridMultilevel"/>
    <w:tmpl w:val="59D84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39617F"/>
    <w:multiLevelType w:val="multilevel"/>
    <w:tmpl w:val="2852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3E2A5D"/>
    <w:multiLevelType w:val="multilevel"/>
    <w:tmpl w:val="C8F278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842F66"/>
    <w:multiLevelType w:val="hybridMultilevel"/>
    <w:tmpl w:val="502401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AEA649C"/>
    <w:multiLevelType w:val="multilevel"/>
    <w:tmpl w:val="1204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2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44470856">
    <w:abstractNumId w:val="5"/>
  </w:num>
  <w:num w:numId="2" w16cid:durableId="549196634">
    <w:abstractNumId w:val="12"/>
  </w:num>
  <w:num w:numId="3" w16cid:durableId="1422919832">
    <w:abstractNumId w:val="11"/>
  </w:num>
  <w:num w:numId="4" w16cid:durableId="2071682557">
    <w:abstractNumId w:val="2"/>
  </w:num>
  <w:num w:numId="5" w16cid:durableId="1542015606">
    <w:abstractNumId w:val="3"/>
  </w:num>
  <w:num w:numId="6" w16cid:durableId="80369196">
    <w:abstractNumId w:val="13"/>
  </w:num>
  <w:num w:numId="7" w16cid:durableId="50083107">
    <w:abstractNumId w:val="0"/>
  </w:num>
  <w:num w:numId="8" w16cid:durableId="1033650767">
    <w:abstractNumId w:val="8"/>
  </w:num>
  <w:num w:numId="9" w16cid:durableId="1894534863">
    <w:abstractNumId w:val="4"/>
  </w:num>
  <w:num w:numId="10" w16cid:durableId="519777401">
    <w:abstractNumId w:val="9"/>
  </w:num>
  <w:num w:numId="11" w16cid:durableId="581377195">
    <w:abstractNumId w:val="1"/>
  </w:num>
  <w:num w:numId="12" w16cid:durableId="1685782684">
    <w:abstractNumId w:val="10"/>
  </w:num>
  <w:num w:numId="13" w16cid:durableId="1731806963">
    <w:abstractNumId w:val="7"/>
  </w:num>
  <w:num w:numId="14" w16cid:durableId="9962296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3F"/>
    <w:rsid w:val="000041FC"/>
    <w:rsid w:val="00031E11"/>
    <w:rsid w:val="000417C6"/>
    <w:rsid w:val="00047507"/>
    <w:rsid w:val="000554C3"/>
    <w:rsid w:val="000746AE"/>
    <w:rsid w:val="000A3B87"/>
    <w:rsid w:val="000D2A61"/>
    <w:rsid w:val="000D44E8"/>
    <w:rsid w:val="000D54EF"/>
    <w:rsid w:val="000E2956"/>
    <w:rsid w:val="000E3E0A"/>
    <w:rsid w:val="001015E3"/>
    <w:rsid w:val="00101F80"/>
    <w:rsid w:val="00147487"/>
    <w:rsid w:val="00153447"/>
    <w:rsid w:val="00156E92"/>
    <w:rsid w:val="00157B6C"/>
    <w:rsid w:val="00185237"/>
    <w:rsid w:val="001905D2"/>
    <w:rsid w:val="001A40DA"/>
    <w:rsid w:val="001B45BE"/>
    <w:rsid w:val="001D4641"/>
    <w:rsid w:val="001E11E6"/>
    <w:rsid w:val="001E5358"/>
    <w:rsid w:val="001E6DF9"/>
    <w:rsid w:val="001E7B3A"/>
    <w:rsid w:val="00212436"/>
    <w:rsid w:val="002362C0"/>
    <w:rsid w:val="0023785C"/>
    <w:rsid w:val="00254C21"/>
    <w:rsid w:val="00256C9B"/>
    <w:rsid w:val="00266274"/>
    <w:rsid w:val="002666AC"/>
    <w:rsid w:val="00271A92"/>
    <w:rsid w:val="00292A11"/>
    <w:rsid w:val="002B32CA"/>
    <w:rsid w:val="002C21CC"/>
    <w:rsid w:val="002C378E"/>
    <w:rsid w:val="002F6CB9"/>
    <w:rsid w:val="00303FDC"/>
    <w:rsid w:val="00340C75"/>
    <w:rsid w:val="0035413A"/>
    <w:rsid w:val="00356F87"/>
    <w:rsid w:val="0036765D"/>
    <w:rsid w:val="00377519"/>
    <w:rsid w:val="00386003"/>
    <w:rsid w:val="00390248"/>
    <w:rsid w:val="003979C3"/>
    <w:rsid w:val="003A70F8"/>
    <w:rsid w:val="003B7C71"/>
    <w:rsid w:val="003E6D64"/>
    <w:rsid w:val="003F6FD7"/>
    <w:rsid w:val="00407F3F"/>
    <w:rsid w:val="00410F37"/>
    <w:rsid w:val="00444232"/>
    <w:rsid w:val="00445E3A"/>
    <w:rsid w:val="00461A0A"/>
    <w:rsid w:val="00466123"/>
    <w:rsid w:val="0046736A"/>
    <w:rsid w:val="00496677"/>
    <w:rsid w:val="00497CE6"/>
    <w:rsid w:val="004A389E"/>
    <w:rsid w:val="004B0D77"/>
    <w:rsid w:val="004C1DA9"/>
    <w:rsid w:val="004C360E"/>
    <w:rsid w:val="004D6C5D"/>
    <w:rsid w:val="004D7316"/>
    <w:rsid w:val="004E5A82"/>
    <w:rsid w:val="0050310A"/>
    <w:rsid w:val="005231B6"/>
    <w:rsid w:val="005342F1"/>
    <w:rsid w:val="00552AB9"/>
    <w:rsid w:val="005666B9"/>
    <w:rsid w:val="0059022C"/>
    <w:rsid w:val="005A001B"/>
    <w:rsid w:val="005A05E2"/>
    <w:rsid w:val="005A26C1"/>
    <w:rsid w:val="005A4739"/>
    <w:rsid w:val="005C72D1"/>
    <w:rsid w:val="005D3B3A"/>
    <w:rsid w:val="005D49CA"/>
    <w:rsid w:val="005E2A9D"/>
    <w:rsid w:val="005E408E"/>
    <w:rsid w:val="0060631B"/>
    <w:rsid w:val="00625729"/>
    <w:rsid w:val="0064392B"/>
    <w:rsid w:val="006450C1"/>
    <w:rsid w:val="00647D8C"/>
    <w:rsid w:val="006510E5"/>
    <w:rsid w:val="00653945"/>
    <w:rsid w:val="00673037"/>
    <w:rsid w:val="006B2B0B"/>
    <w:rsid w:val="006B3BC2"/>
    <w:rsid w:val="006F4142"/>
    <w:rsid w:val="0070452B"/>
    <w:rsid w:val="00705D7F"/>
    <w:rsid w:val="00717C49"/>
    <w:rsid w:val="00740EE4"/>
    <w:rsid w:val="007424D5"/>
    <w:rsid w:val="007466F4"/>
    <w:rsid w:val="007760EC"/>
    <w:rsid w:val="00785436"/>
    <w:rsid w:val="007A242C"/>
    <w:rsid w:val="007B6AC9"/>
    <w:rsid w:val="007C000D"/>
    <w:rsid w:val="007C0CF2"/>
    <w:rsid w:val="007C74B7"/>
    <w:rsid w:val="007D294F"/>
    <w:rsid w:val="007E2782"/>
    <w:rsid w:val="007F4D8C"/>
    <w:rsid w:val="007F6801"/>
    <w:rsid w:val="00802BDF"/>
    <w:rsid w:val="00817608"/>
    <w:rsid w:val="00817E2C"/>
    <w:rsid w:val="00822F71"/>
    <w:rsid w:val="00851431"/>
    <w:rsid w:val="008539E9"/>
    <w:rsid w:val="0086291E"/>
    <w:rsid w:val="008721FB"/>
    <w:rsid w:val="00882856"/>
    <w:rsid w:val="00884872"/>
    <w:rsid w:val="00892946"/>
    <w:rsid w:val="008C5484"/>
    <w:rsid w:val="008C7BF3"/>
    <w:rsid w:val="008D46C9"/>
    <w:rsid w:val="008F5EFB"/>
    <w:rsid w:val="008F64E8"/>
    <w:rsid w:val="009111F2"/>
    <w:rsid w:val="00913E02"/>
    <w:rsid w:val="00921D98"/>
    <w:rsid w:val="00947977"/>
    <w:rsid w:val="00990AFF"/>
    <w:rsid w:val="00991024"/>
    <w:rsid w:val="00997316"/>
    <w:rsid w:val="009A2009"/>
    <w:rsid w:val="009A2569"/>
    <w:rsid w:val="009A6B1E"/>
    <w:rsid w:val="009C09FE"/>
    <w:rsid w:val="009C1962"/>
    <w:rsid w:val="009D6EBF"/>
    <w:rsid w:val="009F2377"/>
    <w:rsid w:val="00A434D1"/>
    <w:rsid w:val="00A45CFC"/>
    <w:rsid w:val="00A52B3B"/>
    <w:rsid w:val="00A635D5"/>
    <w:rsid w:val="00A67C6F"/>
    <w:rsid w:val="00A77BE2"/>
    <w:rsid w:val="00A81573"/>
    <w:rsid w:val="00A82D03"/>
    <w:rsid w:val="00A831EA"/>
    <w:rsid w:val="00AD74A8"/>
    <w:rsid w:val="00AE17C6"/>
    <w:rsid w:val="00B16138"/>
    <w:rsid w:val="00B508D6"/>
    <w:rsid w:val="00B62A64"/>
    <w:rsid w:val="00B63E35"/>
    <w:rsid w:val="00B667A3"/>
    <w:rsid w:val="00B80EE9"/>
    <w:rsid w:val="00BC0E27"/>
    <w:rsid w:val="00BC3C1B"/>
    <w:rsid w:val="00BD13EF"/>
    <w:rsid w:val="00BD6928"/>
    <w:rsid w:val="00BE32AE"/>
    <w:rsid w:val="00BE5215"/>
    <w:rsid w:val="00BE56B8"/>
    <w:rsid w:val="00C118C7"/>
    <w:rsid w:val="00C34FB8"/>
    <w:rsid w:val="00C52791"/>
    <w:rsid w:val="00C5512C"/>
    <w:rsid w:val="00C764ED"/>
    <w:rsid w:val="00C8183F"/>
    <w:rsid w:val="00C83E97"/>
    <w:rsid w:val="00CB067C"/>
    <w:rsid w:val="00CD52C4"/>
    <w:rsid w:val="00CD5690"/>
    <w:rsid w:val="00CE26DB"/>
    <w:rsid w:val="00CF4208"/>
    <w:rsid w:val="00D01D2B"/>
    <w:rsid w:val="00D07738"/>
    <w:rsid w:val="00D103FF"/>
    <w:rsid w:val="00D10C94"/>
    <w:rsid w:val="00D30A18"/>
    <w:rsid w:val="00D33B9B"/>
    <w:rsid w:val="00D4213D"/>
    <w:rsid w:val="00D5552B"/>
    <w:rsid w:val="00D62F82"/>
    <w:rsid w:val="00D649DF"/>
    <w:rsid w:val="00D81E79"/>
    <w:rsid w:val="00D87E03"/>
    <w:rsid w:val="00D92D79"/>
    <w:rsid w:val="00DB003E"/>
    <w:rsid w:val="00DB29DA"/>
    <w:rsid w:val="00DE16E0"/>
    <w:rsid w:val="00DF4DDC"/>
    <w:rsid w:val="00DF7C97"/>
    <w:rsid w:val="00E132A6"/>
    <w:rsid w:val="00E40C3C"/>
    <w:rsid w:val="00E4557E"/>
    <w:rsid w:val="00E543F0"/>
    <w:rsid w:val="00E6525B"/>
    <w:rsid w:val="00E8269A"/>
    <w:rsid w:val="00E97CB2"/>
    <w:rsid w:val="00EA31B4"/>
    <w:rsid w:val="00EC11C6"/>
    <w:rsid w:val="00EC5870"/>
    <w:rsid w:val="00ED6E70"/>
    <w:rsid w:val="00EE28BB"/>
    <w:rsid w:val="00EF0C1B"/>
    <w:rsid w:val="00EF10F2"/>
    <w:rsid w:val="00EF6F48"/>
    <w:rsid w:val="00F1738E"/>
    <w:rsid w:val="00F23EF3"/>
    <w:rsid w:val="00F31058"/>
    <w:rsid w:val="00F41ACF"/>
    <w:rsid w:val="00F5689F"/>
    <w:rsid w:val="00F62D72"/>
    <w:rsid w:val="00F7064C"/>
    <w:rsid w:val="00F7157D"/>
    <w:rsid w:val="00F95AF2"/>
    <w:rsid w:val="00FA1EEA"/>
    <w:rsid w:val="00FA7645"/>
    <w:rsid w:val="00FB00C8"/>
    <w:rsid w:val="00FB58C7"/>
    <w:rsid w:val="00FC533E"/>
    <w:rsid w:val="00FC78D4"/>
    <w:rsid w:val="00FF0CB5"/>
    <w:rsid w:val="00FF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3DAB2"/>
  <w15:docId w15:val="{CDD4093B-EE12-4CFE-932F-E978D581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870"/>
    <w:pPr>
      <w:spacing w:line="312" w:lineRule="auto"/>
    </w:pPr>
    <w:rPr>
      <w:rFonts w:eastAsia="Arial" w:cs="Arial"/>
      <w:sz w:val="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DA9"/>
    <w:pPr>
      <w:spacing w:after="240" w:line="240" w:lineRule="auto"/>
      <w:outlineLvl w:val="0"/>
    </w:pPr>
    <w:rPr>
      <w:b/>
      <w:bCs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90248"/>
    <w:pPr>
      <w:spacing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rsid w:val="00740EE4"/>
    <w:pPr>
      <w:spacing w:line="240" w:lineRule="auto"/>
      <w:outlineLvl w:val="2"/>
    </w:pPr>
    <w:rPr>
      <w:i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4C1DA9"/>
    <w:rPr>
      <w:rFonts w:eastAsia="Arial" w:cs="Arial"/>
      <w:b/>
      <w:bCs/>
      <w:sz w:val="20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90248"/>
    <w:rPr>
      <w:rFonts w:eastAsia="Arial" w:cs="Arial"/>
      <w:b/>
      <w:sz w:val="20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740EE4"/>
    <w:rPr>
      <w:rFonts w:eastAsia="Arial" w:cs="Arial"/>
      <w:i/>
      <w:sz w:val="2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ulletsSkills">
    <w:name w:val="Bullets Skills"/>
    <w:basedOn w:val="Normal"/>
    <w:semiHidden/>
    <w:qFormat/>
    <w:rsid w:val="00F62D72"/>
    <w:pPr>
      <w:numPr>
        <w:numId w:val="5"/>
      </w:numPr>
      <w:pBdr>
        <w:top w:val="single" w:sz="4" w:space="1" w:color="auto"/>
        <w:bottom w:val="single" w:sz="4" w:space="1" w:color="auto"/>
      </w:pBdr>
      <w:tabs>
        <w:tab w:val="left" w:pos="720"/>
        <w:tab w:val="left" w:pos="4230"/>
        <w:tab w:val="left" w:pos="7380"/>
      </w:tabs>
    </w:pPr>
    <w:rPr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31E11"/>
    <w:pPr>
      <w:tabs>
        <w:tab w:val="left" w:pos="720"/>
      </w:tabs>
      <w:spacing w:after="360" w:line="720" w:lineRule="exact"/>
      <w:outlineLvl w:val="0"/>
    </w:pPr>
    <w:rPr>
      <w:rFonts w:asciiTheme="majorHAnsi" w:hAnsiTheme="majorHAnsi"/>
      <w:b/>
      <w:color w:val="000000" w:themeColor="text1"/>
      <w:spacing w:val="80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31E11"/>
    <w:rPr>
      <w:rFonts w:asciiTheme="majorHAnsi" w:eastAsia="Arial" w:hAnsiTheme="majorHAnsi" w:cs="Arial"/>
      <w:b/>
      <w:color w:val="000000" w:themeColor="text1"/>
      <w:spacing w:val="80"/>
      <w:sz w:val="80"/>
      <w:szCs w:val="80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F62D72"/>
    <w:pPr>
      <w:spacing w:line="240" w:lineRule="auto"/>
      <w:outlineLvl w:val="1"/>
    </w:pPr>
    <w:rPr>
      <w:rFonts w:asciiTheme="majorHAnsi" w:hAnsiTheme="majorHAnsi"/>
      <w:b/>
      <w:caps/>
      <w:spacing w:val="20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62D72"/>
    <w:rPr>
      <w:rFonts w:asciiTheme="majorHAnsi" w:eastAsia="Arial" w:hAnsiTheme="majorHAnsi" w:cs="Arial"/>
      <w:b/>
      <w:caps/>
      <w:spacing w:val="20"/>
      <w:sz w:val="24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rsid w:val="00390248"/>
  </w:style>
  <w:style w:type="character" w:customStyle="1" w:styleId="SalutationChar">
    <w:name w:val="Salutation Char"/>
    <w:basedOn w:val="DefaultParagraphFont"/>
    <w:link w:val="Salutation"/>
    <w:uiPriority w:val="4"/>
    <w:semiHidden/>
    <w:rsid w:val="00390248"/>
    <w:rPr>
      <w:rFonts w:eastAsia="Arial" w:cs="Arial"/>
      <w:sz w:val="20"/>
      <w:szCs w:val="16"/>
      <w:lang w:bidi="en-US"/>
    </w:rPr>
  </w:style>
  <w:style w:type="character" w:customStyle="1" w:styleId="Italics">
    <w:name w:val="Italics"/>
    <w:uiPriority w:val="1"/>
    <w:qFormat/>
    <w:rsid w:val="004C1DA9"/>
    <w:rPr>
      <w:b/>
      <w:i/>
    </w:rPr>
  </w:style>
  <w:style w:type="character" w:customStyle="1" w:styleId="NotBold">
    <w:name w:val="Not Bold"/>
    <w:uiPriority w:val="1"/>
    <w:qFormat/>
    <w:rsid w:val="004C1DA9"/>
    <w:rPr>
      <w:b/>
    </w:rPr>
  </w:style>
  <w:style w:type="paragraph" w:customStyle="1" w:styleId="Skills">
    <w:name w:val="Skills"/>
    <w:basedOn w:val="Normal"/>
    <w:qFormat/>
    <w:rsid w:val="00031E11"/>
    <w:pPr>
      <w:tabs>
        <w:tab w:val="left" w:pos="720"/>
        <w:tab w:val="left" w:pos="4320"/>
        <w:tab w:val="left" w:pos="7920"/>
      </w:tabs>
      <w:ind w:right="-720"/>
    </w:pPr>
  </w:style>
  <w:style w:type="character" w:styleId="Hyperlink">
    <w:name w:val="Hyperlink"/>
    <w:basedOn w:val="DefaultParagraphFont"/>
    <w:uiPriority w:val="99"/>
    <w:unhideWhenUsed/>
    <w:rsid w:val="000554C3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p.certmetrics.com/amazon/en/public/verify/credential/SLV08M6K0E44QDW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killshop.exceedlms.com/student/award/83qCwDnxtQmnfb9QzfP4LxGK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chandupulapaka/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mailto:cpulapaka7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learn.microsoft.com/en-us/users/chandupulapaka-4516/credentials/875eaa127a2632dc?ref=https%3A%2F%2Fwww.linkedin.com%2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EFC7A3E55F549D4B6FEA0226BF6E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6BDA0-3739-4DCD-BD37-96314283CCED}"/>
      </w:docPartPr>
      <w:docPartBody>
        <w:p w:rsidR="00695A8B" w:rsidRDefault="00695A8B" w:rsidP="004069EC">
          <w:pPr>
            <w:pStyle w:val="7EFC7A3E55F549D4B6FEA0226BF6E96D"/>
          </w:pPr>
          <w:r w:rsidRPr="004C1DA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821"/>
    <w:rsid w:val="00012EBB"/>
    <w:rsid w:val="000417C6"/>
    <w:rsid w:val="001E5358"/>
    <w:rsid w:val="001E6DF9"/>
    <w:rsid w:val="00217F7F"/>
    <w:rsid w:val="002362C0"/>
    <w:rsid w:val="00280D38"/>
    <w:rsid w:val="003F64C0"/>
    <w:rsid w:val="004069EC"/>
    <w:rsid w:val="0042325C"/>
    <w:rsid w:val="00426C1F"/>
    <w:rsid w:val="00466123"/>
    <w:rsid w:val="004E5A82"/>
    <w:rsid w:val="0051018F"/>
    <w:rsid w:val="005A26C1"/>
    <w:rsid w:val="005C72D1"/>
    <w:rsid w:val="0060631B"/>
    <w:rsid w:val="0067289A"/>
    <w:rsid w:val="00695A8B"/>
    <w:rsid w:val="0079409A"/>
    <w:rsid w:val="007A65E5"/>
    <w:rsid w:val="00971656"/>
    <w:rsid w:val="00975E44"/>
    <w:rsid w:val="009B378A"/>
    <w:rsid w:val="009D6EBF"/>
    <w:rsid w:val="00A02708"/>
    <w:rsid w:val="00AF60E7"/>
    <w:rsid w:val="00BD21F0"/>
    <w:rsid w:val="00D141DB"/>
    <w:rsid w:val="00DE16E0"/>
    <w:rsid w:val="00E07023"/>
    <w:rsid w:val="00EC11C6"/>
    <w:rsid w:val="00F3110A"/>
    <w:rsid w:val="00F318E2"/>
    <w:rsid w:val="00F34821"/>
    <w:rsid w:val="00F61E72"/>
    <w:rsid w:val="00FB00C8"/>
    <w:rsid w:val="00FF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4069EC"/>
    <w:pPr>
      <w:widowControl w:val="0"/>
      <w:autoSpaceDE w:val="0"/>
      <w:autoSpaceDN w:val="0"/>
      <w:spacing w:after="0" w:line="240" w:lineRule="auto"/>
      <w:outlineLvl w:val="1"/>
    </w:pPr>
    <w:rPr>
      <w:rFonts w:eastAsia="Arial" w:cs="Arial"/>
      <w:b/>
      <w:sz w:val="20"/>
      <w:szCs w:val="16"/>
      <w:lang w:val="en-US" w:eastAsia="en-US" w:bidi="en-US"/>
    </w:rPr>
  </w:style>
  <w:style w:type="paragraph" w:styleId="Heading3">
    <w:name w:val="heading 3"/>
    <w:basedOn w:val="Normal"/>
    <w:next w:val="Normal"/>
    <w:link w:val="Heading3Char"/>
    <w:uiPriority w:val="9"/>
    <w:rsid w:val="004069EC"/>
    <w:pPr>
      <w:widowControl w:val="0"/>
      <w:autoSpaceDE w:val="0"/>
      <w:autoSpaceDN w:val="0"/>
      <w:spacing w:after="0" w:line="240" w:lineRule="auto"/>
      <w:outlineLvl w:val="2"/>
    </w:pPr>
    <w:rPr>
      <w:rFonts w:eastAsia="Arial" w:cs="Arial"/>
      <w:i/>
      <w:sz w:val="20"/>
      <w:szCs w:val="16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5A8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069EC"/>
    <w:rPr>
      <w:rFonts w:eastAsia="Arial" w:cs="Arial"/>
      <w:b/>
      <w:sz w:val="20"/>
      <w:szCs w:val="16"/>
      <w:lang w:val="en-US"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4069EC"/>
    <w:rPr>
      <w:rFonts w:eastAsia="Arial" w:cs="Arial"/>
      <w:i/>
      <w:sz w:val="20"/>
      <w:szCs w:val="16"/>
      <w:lang w:val="en-US" w:eastAsia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4069EC"/>
    <w:pPr>
      <w:widowControl w:val="0"/>
      <w:tabs>
        <w:tab w:val="left" w:pos="720"/>
      </w:tabs>
      <w:autoSpaceDE w:val="0"/>
      <w:autoSpaceDN w:val="0"/>
      <w:spacing w:after="0" w:line="720" w:lineRule="exact"/>
      <w:outlineLvl w:val="0"/>
    </w:pPr>
    <w:rPr>
      <w:rFonts w:asciiTheme="majorHAnsi" w:eastAsia="Arial" w:hAnsiTheme="majorHAnsi" w:cs="Arial"/>
      <w:b/>
      <w:color w:val="000000" w:themeColor="text1"/>
      <w:spacing w:val="80"/>
      <w:sz w:val="80"/>
      <w:szCs w:val="80"/>
      <w:lang w:val="en-US"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4069EC"/>
    <w:rPr>
      <w:rFonts w:asciiTheme="majorHAnsi" w:eastAsia="Arial" w:hAnsiTheme="majorHAnsi" w:cs="Arial"/>
      <w:b/>
      <w:color w:val="000000" w:themeColor="text1"/>
      <w:spacing w:val="80"/>
      <w:sz w:val="80"/>
      <w:szCs w:val="80"/>
      <w:lang w:val="en-US" w:eastAsia="en-US" w:bidi="en-US"/>
    </w:rPr>
  </w:style>
  <w:style w:type="paragraph" w:customStyle="1" w:styleId="7EFC7A3E55F549D4B6FEA0226BF6E96D">
    <w:name w:val="7EFC7A3E55F549D4B6FEA0226BF6E96D"/>
    <w:rsid w:val="004069EC"/>
    <w:rPr>
      <w:kern w:val="2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AD19CE2-764D-4612-B2F2-8403D226A7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9E36D0-0933-4CF4-913A-7D2E7A9F90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ECD7F8-8188-415F-89FF-67C8A396DC82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1180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Pulapaka</dc:creator>
  <cp:keywords/>
  <dc:description/>
  <cp:lastModifiedBy>Chandu Pulapaka</cp:lastModifiedBy>
  <cp:revision>38</cp:revision>
  <dcterms:created xsi:type="dcterms:W3CDTF">2025-01-09T04:22:00Z</dcterms:created>
  <dcterms:modified xsi:type="dcterms:W3CDTF">2025-01-14T20:30:00Z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